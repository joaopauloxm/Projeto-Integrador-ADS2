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60"/>
        <w:gridCol w:w="2067"/>
      </w:tblGrid>
      <w:tr w:rsidR="00AD5009" w:rsidRPr="00CB6042" w14:paraId="2316FECC" w14:textId="77777777" w:rsidTr="51F616F2">
        <w:trPr>
          <w:cantSplit/>
          <w:trHeight w:val="546"/>
        </w:trPr>
        <w:tc>
          <w:tcPr>
            <w:tcW w:w="74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433849" w14:textId="77777777" w:rsidR="00AD5009" w:rsidRPr="00CB6042" w:rsidRDefault="00F9578C" w:rsidP="00E14FA1">
            <w:pPr>
              <w:pStyle w:val="Cabealho"/>
              <w:jc w:val="both"/>
              <w:rPr>
                <w:lang w:eastAsia="ja-JP"/>
              </w:rPr>
            </w:pPr>
            <w:r w:rsidRPr="00CB6042">
              <w:rPr>
                <w:noProof/>
                <w:lang w:eastAsia="pt-BR"/>
              </w:rPr>
              <w:drawing>
                <wp:inline distT="0" distB="0" distL="0" distR="0" wp14:anchorId="47D9C8A9" wp14:editId="07777777">
                  <wp:extent cx="2295525" cy="3619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880EA" w14:textId="77777777" w:rsidR="00AD5009" w:rsidRPr="00CB6042" w:rsidRDefault="00AD5009" w:rsidP="00E14FA1">
            <w:pPr>
              <w:pStyle w:val="Cabealho"/>
              <w:jc w:val="both"/>
              <w:rPr>
                <w:lang w:eastAsia="ja-JP"/>
              </w:rPr>
            </w:pPr>
          </w:p>
          <w:p w14:paraId="2A2680FF" w14:textId="77777777" w:rsidR="00AD5009" w:rsidRPr="00CB6042" w:rsidRDefault="2A5608B3" w:rsidP="00E14FA1">
            <w:pPr>
              <w:pStyle w:val="Cabealho"/>
              <w:ind w:left="-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FACULDADE SENAI FATESG</w:t>
            </w:r>
          </w:p>
          <w:p w14:paraId="79F0B9D6" w14:textId="77777777" w:rsidR="00AD5009" w:rsidRPr="00CB6042" w:rsidRDefault="2A5608B3" w:rsidP="00E14FA1">
            <w:pPr>
              <w:pStyle w:val="Cabealho"/>
              <w:tabs>
                <w:tab w:val="left" w:pos="1895"/>
              </w:tabs>
              <w:ind w:left="-360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Curso Superior de Tecnologia em Análise e Desenvolvimento de Sistemas</w:t>
            </w:r>
          </w:p>
          <w:p w14:paraId="53FC7EDD" w14:textId="77777777" w:rsidR="00AD5009" w:rsidRPr="00CB6042" w:rsidRDefault="00AD5009" w:rsidP="00E14FA1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29F9415" w14:textId="77777777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Unidade Curricular:</w:t>
            </w:r>
            <w:r w:rsidRPr="00CB6042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Engenharia de Requisitos</w:t>
            </w:r>
          </w:p>
          <w:p w14:paraId="6E77A093" w14:textId="77777777" w:rsidR="00AD5009" w:rsidRPr="00CB6042" w:rsidRDefault="51F616F2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Docente: Elisabete </w:t>
            </w:r>
            <w:proofErr w:type="spellStart"/>
            <w:r w:rsidRPr="00CB6042">
              <w:rPr>
                <w:rFonts w:ascii="Arial" w:eastAsia="Arial" w:hAnsi="Arial" w:cs="Arial"/>
                <w:sz w:val="20"/>
                <w:szCs w:val="20"/>
              </w:rPr>
              <w:t>Tie</w:t>
            </w:r>
            <w:proofErr w:type="spellEnd"/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Hato</w:t>
            </w:r>
          </w:p>
          <w:p w14:paraId="4D7D12E6" w14:textId="54C1A1F8" w:rsidR="00AD5009" w:rsidRPr="00CB6042" w:rsidRDefault="2A5608B3" w:rsidP="00E14FA1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>Aluno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(a): </w:t>
            </w:r>
            <w:r w:rsidR="00E17904" w:rsidRPr="00CB6042">
              <w:rPr>
                <w:rFonts w:ascii="Arial" w:eastAsia="Arial" w:hAnsi="Arial" w:cs="Arial"/>
                <w:sz w:val="20"/>
                <w:szCs w:val="20"/>
              </w:rPr>
              <w:t>João Paulo Xavier Mendes.</w:t>
            </w:r>
          </w:p>
          <w:p w14:paraId="5FE0906C" w14:textId="62F5A4B7" w:rsidR="00AD5009" w:rsidRPr="00CB6042" w:rsidRDefault="00E17904" w:rsidP="00E14FA1">
            <w:pPr>
              <w:pStyle w:val="Cabealho"/>
              <w:spacing w:line="360" w:lineRule="auto"/>
              <w:jc w:val="both"/>
            </w:pPr>
            <w:r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A5608B3" w:rsidRPr="00CB604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8318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24/02/2017</w:t>
            </w:r>
          </w:p>
          <w:p w14:paraId="5B777409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78C0041A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Turma: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 xml:space="preserve"> 2º ADS</w:t>
            </w:r>
          </w:p>
          <w:p w14:paraId="48B94EC2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16"/>
              </w:rPr>
            </w:pPr>
          </w:p>
          <w:p w14:paraId="64E944C9" w14:textId="77777777" w:rsidR="00AD5009" w:rsidRPr="00CB6042" w:rsidRDefault="2A5608B3" w:rsidP="00E14FA1">
            <w:pPr>
              <w:pStyle w:val="Cabealh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Tipo:</w:t>
            </w:r>
            <w:r w:rsidRPr="00CB6042">
              <w:rPr>
                <w:rFonts w:ascii="Arial" w:eastAsia="Arial" w:hAnsi="Arial" w:cs="Arial"/>
                <w:color w:val="FF0000"/>
                <w:sz w:val="16"/>
                <w:szCs w:val="16"/>
              </w:rPr>
              <w:t xml:space="preserve"> </w:t>
            </w:r>
            <w:r w:rsidRPr="00CB6042">
              <w:rPr>
                <w:rFonts w:ascii="Arial" w:eastAsia="Arial" w:hAnsi="Arial" w:cs="Arial"/>
                <w:sz w:val="16"/>
                <w:szCs w:val="16"/>
              </w:rPr>
              <w:t>Trabalho em Grupo</w:t>
            </w:r>
          </w:p>
          <w:p w14:paraId="00C40D33" w14:textId="77777777" w:rsidR="00AD5009" w:rsidRPr="00CB6042" w:rsidRDefault="00AD5009" w:rsidP="00E14FA1">
            <w:pPr>
              <w:pStyle w:val="Cabealh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D5009" w:rsidRPr="00CB6042" w14:paraId="1E81524E" w14:textId="77777777" w:rsidTr="51F616F2">
        <w:trPr>
          <w:cantSplit/>
          <w:trHeight w:val="297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E880B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4963E4" w14:textId="77777777" w:rsidR="00AD5009" w:rsidRPr="00CB6042" w:rsidRDefault="00AD5009" w:rsidP="00E14FA1">
            <w:pPr>
              <w:pStyle w:val="Cabealho"/>
              <w:snapToGrid w:val="0"/>
              <w:jc w:val="both"/>
              <w:rPr>
                <w:rFonts w:ascii="Arial" w:hAnsi="Arial" w:cs="Arial"/>
                <w:b/>
                <w:bCs/>
                <w:sz w:val="16"/>
              </w:rPr>
            </w:pPr>
          </w:p>
          <w:p w14:paraId="3F94CE0F" w14:textId="77777777" w:rsidR="00AD5009" w:rsidRPr="00CB6042" w:rsidRDefault="2A5608B3" w:rsidP="00E14FA1">
            <w:pPr>
              <w:jc w:val="both"/>
              <w:rPr>
                <w:b/>
                <w:bCs/>
                <w:sz w:val="16"/>
                <w:szCs w:val="16"/>
              </w:rPr>
            </w:pPr>
            <w:r w:rsidRPr="00CB6042">
              <w:rPr>
                <w:b/>
                <w:bCs/>
                <w:sz w:val="16"/>
                <w:szCs w:val="16"/>
              </w:rPr>
              <w:t>Nota:</w:t>
            </w:r>
          </w:p>
          <w:p w14:paraId="2D28E46C" w14:textId="77777777" w:rsidR="00AD5009" w:rsidRPr="00CB6042" w:rsidRDefault="00AD5009" w:rsidP="00E14FA1">
            <w:pPr>
              <w:jc w:val="both"/>
              <w:rPr>
                <w:b/>
                <w:bCs/>
                <w:sz w:val="16"/>
              </w:rPr>
            </w:pPr>
          </w:p>
        </w:tc>
      </w:tr>
      <w:tr w:rsidR="00AD5009" w:rsidRPr="00CB6042" w14:paraId="6CEF5872" w14:textId="77777777" w:rsidTr="51F616F2">
        <w:trPr>
          <w:cantSplit/>
          <w:trHeight w:val="504"/>
        </w:trPr>
        <w:tc>
          <w:tcPr>
            <w:tcW w:w="7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9FD97" w14:textId="77777777" w:rsidR="00AD5009" w:rsidRPr="00CB6042" w:rsidRDefault="00AD5009" w:rsidP="00E14FA1">
            <w:pPr>
              <w:pStyle w:val="Cabealho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1C8A0C" w14:textId="77777777" w:rsidR="00AD5009" w:rsidRPr="00CB6042" w:rsidRDefault="2A5608B3" w:rsidP="00E14FA1">
            <w:pPr>
              <w:pStyle w:val="Cabealho"/>
              <w:jc w:val="both"/>
            </w:pPr>
            <w:r w:rsidRPr="00CB6042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Visto Professor:</w:t>
            </w:r>
          </w:p>
        </w:tc>
      </w:tr>
    </w:tbl>
    <w:p w14:paraId="2D26E758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  <w:lang w:eastAsia="ja-JP"/>
        </w:rPr>
      </w:pPr>
    </w:p>
    <w:p w14:paraId="457A895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59763616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E3B0727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731EA9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F87E9D3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3C1A6F3B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1571EDF2" w14:textId="77777777" w:rsidR="00AD5009" w:rsidRPr="00CB6042" w:rsidRDefault="00AD5009" w:rsidP="00E14FA1">
      <w:pPr>
        <w:autoSpaceDE w:val="0"/>
        <w:spacing w:after="0"/>
        <w:jc w:val="both"/>
        <w:rPr>
          <w:b/>
          <w:sz w:val="32"/>
          <w:szCs w:val="32"/>
        </w:rPr>
      </w:pPr>
    </w:p>
    <w:p w14:paraId="2D521980" w14:textId="77777777" w:rsidR="00AD5009" w:rsidRPr="00CB6042" w:rsidRDefault="2A5608B3" w:rsidP="00E14FA1">
      <w:pPr>
        <w:autoSpaceDE w:val="0"/>
        <w:spacing w:after="0"/>
        <w:jc w:val="both"/>
        <w:rPr>
          <w:b/>
          <w:bCs/>
          <w:sz w:val="52"/>
          <w:szCs w:val="52"/>
        </w:rPr>
      </w:pPr>
      <w:r w:rsidRPr="00CB6042">
        <w:rPr>
          <w:b/>
          <w:bCs/>
          <w:sz w:val="52"/>
          <w:szCs w:val="52"/>
        </w:rPr>
        <w:t>Especificação de Requisitos de Software – ERS</w:t>
      </w:r>
    </w:p>
    <w:p w14:paraId="60A34739" w14:textId="77777777" w:rsidR="00D45091" w:rsidRPr="00CB6042" w:rsidRDefault="00D45091" w:rsidP="00E14FA1">
      <w:pPr>
        <w:autoSpaceDE w:val="0"/>
        <w:spacing w:after="0"/>
        <w:jc w:val="both"/>
        <w:rPr>
          <w:b/>
          <w:bCs/>
          <w:sz w:val="40"/>
          <w:szCs w:val="40"/>
        </w:rPr>
      </w:pPr>
      <w:r w:rsidRPr="00CB6042">
        <w:rPr>
          <w:b/>
          <w:bCs/>
          <w:sz w:val="40"/>
          <w:szCs w:val="40"/>
        </w:rPr>
        <w:t>Atos Locadora de Veículos.</w:t>
      </w:r>
    </w:p>
    <w:p w14:paraId="06D4353F" w14:textId="72F0414D" w:rsidR="00AD5009" w:rsidRPr="00CB6042" w:rsidRDefault="00D45091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  <w:r w:rsidRPr="00CB6042">
        <w:rPr>
          <w:b/>
          <w:bCs/>
          <w:iCs/>
          <w:sz w:val="40"/>
          <w:szCs w:val="40"/>
        </w:rPr>
        <w:t xml:space="preserve">      </w:t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Pr="00CB6042">
        <w:rPr>
          <w:b/>
          <w:bCs/>
          <w:iCs/>
          <w:sz w:val="40"/>
          <w:szCs w:val="40"/>
        </w:rPr>
        <w:tab/>
      </w:r>
      <w:r w:rsidR="2A5608B3" w:rsidRPr="00CB6042">
        <w:rPr>
          <w:b/>
          <w:bCs/>
          <w:sz w:val="40"/>
          <w:szCs w:val="40"/>
        </w:rPr>
        <w:t xml:space="preserve">Versão: </w:t>
      </w:r>
      <w:r w:rsidR="2A5608B3" w:rsidRPr="00CB6042">
        <w:rPr>
          <w:b/>
          <w:bCs/>
          <w:iCs/>
          <w:sz w:val="40"/>
          <w:szCs w:val="40"/>
        </w:rPr>
        <w:t>1.0</w:t>
      </w:r>
    </w:p>
    <w:p w14:paraId="4577F0E7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7B939B54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60"/>
          <w:szCs w:val="60"/>
        </w:rPr>
      </w:pPr>
    </w:p>
    <w:p w14:paraId="6A11699A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288867DD" w14:textId="77777777" w:rsidR="00AD5009" w:rsidRPr="00CB6042" w:rsidRDefault="00AD5009" w:rsidP="00E14FA1">
      <w:pPr>
        <w:autoSpaceDE w:val="0"/>
        <w:spacing w:after="0"/>
        <w:jc w:val="both"/>
        <w:rPr>
          <w:b/>
          <w:bCs/>
          <w:sz w:val="28"/>
          <w:szCs w:val="28"/>
        </w:rPr>
      </w:pPr>
    </w:p>
    <w:p w14:paraId="65F5B58B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F3817AF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0FCFA933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3AD24701" w14:textId="77777777" w:rsidR="00AD5009" w:rsidRPr="00CB6042" w:rsidRDefault="00AD5009" w:rsidP="00E14FA1">
      <w:pPr>
        <w:autoSpaceDE w:val="0"/>
        <w:spacing w:after="0"/>
        <w:jc w:val="both"/>
        <w:rPr>
          <w:sz w:val="28"/>
          <w:szCs w:val="28"/>
        </w:rPr>
      </w:pPr>
    </w:p>
    <w:p w14:paraId="4D2EB70E" w14:textId="5E39B893" w:rsidR="00AD5009" w:rsidRPr="00CB6042" w:rsidRDefault="2A5608B3" w:rsidP="00E14FA1">
      <w:pPr>
        <w:autoSpaceDE w:val="0"/>
        <w:spacing w:after="0"/>
        <w:jc w:val="both"/>
        <w:rPr>
          <w:b/>
          <w:bCs/>
        </w:rPr>
      </w:pPr>
      <w:r w:rsidRPr="00CB6042">
        <w:rPr>
          <w:iCs/>
          <w:sz w:val="28"/>
          <w:szCs w:val="28"/>
        </w:rPr>
        <w:t>Goiânia</w:t>
      </w:r>
      <w:r w:rsidRPr="00CB6042">
        <w:rPr>
          <w:sz w:val="28"/>
          <w:szCs w:val="28"/>
        </w:rPr>
        <w:t xml:space="preserve">, </w:t>
      </w:r>
      <w:r w:rsidR="00D45091" w:rsidRPr="00CB6042">
        <w:rPr>
          <w:sz w:val="28"/>
          <w:szCs w:val="28"/>
        </w:rPr>
        <w:t>01</w:t>
      </w:r>
      <w:r w:rsidRPr="00CB6042">
        <w:rPr>
          <w:sz w:val="28"/>
          <w:szCs w:val="28"/>
        </w:rPr>
        <w:t xml:space="preserve"> de </w:t>
      </w:r>
      <w:r w:rsidR="00D45091" w:rsidRPr="00CB6042">
        <w:rPr>
          <w:sz w:val="28"/>
          <w:szCs w:val="28"/>
        </w:rPr>
        <w:t>junho</w:t>
      </w:r>
      <w:r w:rsidRPr="00CB6042">
        <w:rPr>
          <w:sz w:val="28"/>
          <w:szCs w:val="28"/>
        </w:rPr>
        <w:t xml:space="preserve"> de 2017.</w:t>
      </w:r>
    </w:p>
    <w:p w14:paraId="01971EFE" w14:textId="39325C34" w:rsidR="00AD5009" w:rsidRPr="00CB6042" w:rsidRDefault="00AD5009" w:rsidP="00E14FA1">
      <w:pPr>
        <w:jc w:val="both"/>
        <w:rPr>
          <w:iCs/>
        </w:rPr>
      </w:pPr>
    </w:p>
    <w:p w14:paraId="1DD32EA6" w14:textId="676AC202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p w14:paraId="29323927" w14:textId="77777777" w:rsidR="00D45091" w:rsidRPr="00CB6042" w:rsidRDefault="00D45091" w:rsidP="00E14FA1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lastRenderedPageBreak/>
        <w:t> </w:t>
      </w:r>
    </w:p>
    <w:p w14:paraId="06C76344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152"/>
          <w:szCs w:val="152"/>
          <w:lang w:eastAsia="pt-BR"/>
        </w:rPr>
      </w:pPr>
      <w:r w:rsidRPr="00CB6042">
        <w:rPr>
          <w:rFonts w:eastAsia="Times New Roman"/>
          <w:color w:val="000000"/>
          <w:sz w:val="152"/>
          <w:szCs w:val="152"/>
          <w:bdr w:val="none" w:sz="0" w:space="0" w:color="auto" w:frame="1"/>
          <w:lang w:eastAsia="pt-BR"/>
        </w:rPr>
        <w:t> </w:t>
      </w:r>
    </w:p>
    <w:p w14:paraId="2A37CFDE" w14:textId="77777777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DEDICATÓRIA</w:t>
      </w:r>
    </w:p>
    <w:p w14:paraId="5EB50AC1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626A77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3A2E38E9" w14:textId="53ED112F" w:rsidR="00D45091" w:rsidRPr="00CB6042" w:rsidRDefault="00D45091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Este trabalho é dedicado a todos nossos familiares e pessoas intimamente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ligadas às nossas vidas, que no período de desenvolvimento deste trabalho nos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ajudaram com paciência, carinho e compreensão, nos dando forças para que</w:t>
      </w:r>
      <w:r w:rsidR="008C0374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possamos alcançar nosso sucesso.</w:t>
      </w:r>
    </w:p>
    <w:p w14:paraId="63FEA9E2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p w14:paraId="48B91044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EC179F6" w14:textId="7D4C64BF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shd w:val="clear" w:color="auto" w:fill="FFFFFF"/>
          <w:lang w:eastAsia="pt-BR"/>
        </w:rPr>
        <w:t> </w:t>
      </w:r>
    </w:p>
    <w:p w14:paraId="2F70881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AGRADECIMENTOS</w:t>
      </w:r>
    </w:p>
    <w:p w14:paraId="29649352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FD75EE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pt-BR"/>
        </w:rPr>
      </w:pPr>
    </w:p>
    <w:p w14:paraId="298B7B3E" w14:textId="089CEB98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 professor orientador João Caetano, pela orientação atenção, confiança e conhecimento compartilhado durante todo o trabalho; </w:t>
      </w:r>
    </w:p>
    <w:p w14:paraId="3BE28573" w14:textId="30C02D5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Aos professores </w:t>
      </w:r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Elisabeth </w:t>
      </w:r>
      <w:proofErr w:type="spellStart"/>
      <w:proofErr w:type="gramStart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Tie</w:t>
      </w:r>
      <w:proofErr w:type="spellEnd"/>
      <w:r w:rsidR="00E75762"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</w:t>
      </w: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</w:t>
      </w:r>
      <w:proofErr w:type="gram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 Eugenio, Djalma Queiroz, Francisco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Calaça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 Renato e Katia , pela expertise, motivação e cases compartilhados para elaboração desse trabalho;</w:t>
      </w:r>
    </w:p>
    <w:p w14:paraId="5AB3E7EA" w14:textId="13F6C110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Especialmente aos nossos pais por todo apoio e carinho que nos oferecem em toda a nossa vida;</w:t>
      </w:r>
    </w:p>
    <w:p w14:paraId="0B21BD44" w14:textId="7C5936E2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 Aos amigos, familiares, colegas de trabalho e de faculdade e a todos que colaboraram direta ou indiretamente com a execução deste trabalho.</w:t>
      </w:r>
    </w:p>
    <w:p w14:paraId="059B8586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3A5E1E40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8C8A891" w14:textId="2789EF68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41BBB4BA" w14:textId="77777777" w:rsidR="008C0374" w:rsidRPr="00CB6042" w:rsidRDefault="008C0374" w:rsidP="00E14FA1">
      <w:pPr>
        <w:suppressAutoHyphens w:val="0"/>
        <w:spacing w:after="0" w:line="240" w:lineRule="auto"/>
        <w:jc w:val="both"/>
        <w:rPr>
          <w:rFonts w:eastAsia="Times New Roman"/>
          <w:szCs w:val="24"/>
          <w:lang w:eastAsia="pt-BR"/>
        </w:rPr>
      </w:pPr>
    </w:p>
    <w:p w14:paraId="74F7B503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RESUMO</w:t>
      </w:r>
    </w:p>
    <w:p w14:paraId="597FBB4F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bdr w:val="none" w:sz="0" w:space="0" w:color="auto" w:frame="1"/>
          <w:lang w:eastAsia="pt-BR"/>
        </w:rPr>
      </w:pPr>
    </w:p>
    <w:p w14:paraId="1441BB6A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</w:p>
    <w:p w14:paraId="5DE83B55" w14:textId="20AD1A5E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 xml:space="preserve">O Projeto Integrado Multidisciplinar II do 2° Período do Custo Superior em Tecnologia de Análise e Desenvolvimento de Sistemas da Universidade Senai </w:t>
      </w:r>
      <w:proofErr w:type="spellStart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Fatesg</w:t>
      </w:r>
      <w:proofErr w:type="spellEnd"/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, traz o desafio de fazer uma análise e o desenvolvimento de um sistema destinado a Locadoras de Veículos. Se espera que mesmo se tratando de um projeto acadêmico, onde existem dificuldades, riscos e incertezas, realizar a entrega de um projeto, de acordo com as exigências do mercado de trabalho na qual proporcione ao cliente uma ferramenta que consiga atender às necessidades do mesmo.</w:t>
      </w:r>
    </w:p>
    <w:p w14:paraId="47BB5C69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D4F5D8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9E8472B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7EB1D285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06E64602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4B1880C9" w14:textId="77777777" w:rsidR="008C0374" w:rsidRPr="00CB6042" w:rsidRDefault="008C0374" w:rsidP="00E14FA1">
      <w:pPr>
        <w:spacing w:before="60" w:after="60"/>
        <w:jc w:val="both"/>
        <w:rPr>
          <w:b/>
          <w:bCs/>
        </w:rPr>
      </w:pPr>
    </w:p>
    <w:p w14:paraId="3BC82FE6" w14:textId="77777777" w:rsidR="00D45091" w:rsidRPr="00CB6042" w:rsidRDefault="00D45091" w:rsidP="00E14FA1">
      <w:pPr>
        <w:spacing w:before="60" w:after="60"/>
        <w:jc w:val="both"/>
        <w:rPr>
          <w:b/>
          <w:bCs/>
        </w:rPr>
      </w:pPr>
    </w:p>
    <w:tbl>
      <w:tblPr>
        <w:tblW w:w="958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04"/>
        <w:gridCol w:w="1564"/>
        <w:gridCol w:w="2558"/>
        <w:gridCol w:w="4062"/>
      </w:tblGrid>
      <w:tr w:rsidR="00AD5009" w:rsidRPr="00CB6042" w14:paraId="6558C9CB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30105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Versão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44508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Data</w:t>
            </w: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B5EDEF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Responsável</w:t>
            </w: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2AF04" w14:textId="77777777" w:rsidR="00AD5009" w:rsidRPr="00CB6042" w:rsidRDefault="2A5608B3" w:rsidP="00E14FA1">
            <w:pPr>
              <w:spacing w:after="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</w:t>
            </w:r>
          </w:p>
        </w:tc>
      </w:tr>
      <w:tr w:rsidR="00916827" w:rsidRPr="00CB6042" w14:paraId="310C9008" w14:textId="77777777" w:rsidTr="00290385"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A310E4" w14:textId="3A0E6D0A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CBC4C9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2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491135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  <w:tc>
          <w:tcPr>
            <w:tcW w:w="4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261550" w14:textId="77777777" w:rsidR="00916827" w:rsidRPr="00CB6042" w:rsidRDefault="00916827" w:rsidP="00E14FA1">
            <w:pPr>
              <w:snapToGrid w:val="0"/>
              <w:spacing w:after="0"/>
              <w:jc w:val="both"/>
            </w:pPr>
          </w:p>
        </w:tc>
      </w:tr>
    </w:tbl>
    <w:p w14:paraId="346FE8B3" w14:textId="77777777" w:rsidR="00AD5009" w:rsidRPr="00CB6042" w:rsidRDefault="00AD5009" w:rsidP="00E14FA1">
      <w:pPr>
        <w:autoSpaceDE w:val="0"/>
        <w:spacing w:after="0"/>
        <w:jc w:val="both"/>
      </w:pPr>
    </w:p>
    <w:p w14:paraId="296895DD" w14:textId="77777777" w:rsidR="00AD5009" w:rsidRPr="00CB6042" w:rsidRDefault="2A5608B3" w:rsidP="00E14FA1">
      <w:pPr>
        <w:pageBreakBefore/>
        <w:spacing w:before="60" w:after="60"/>
        <w:jc w:val="both"/>
        <w:rPr>
          <w:iCs/>
        </w:rPr>
      </w:pPr>
      <w:r w:rsidRPr="00CB6042">
        <w:rPr>
          <w:b/>
          <w:bCs/>
        </w:rPr>
        <w:lastRenderedPageBreak/>
        <w:t xml:space="preserve">Índice </w:t>
      </w:r>
    </w:p>
    <w:p w14:paraId="5F60DB65" w14:textId="77777777" w:rsidR="00AD5009" w:rsidRPr="00CB6042" w:rsidRDefault="2A5608B3" w:rsidP="00E14FA1">
      <w:pPr>
        <w:autoSpaceDE w:val="0"/>
        <w:spacing w:after="0"/>
        <w:jc w:val="both"/>
        <w:rPr>
          <w:iCs/>
        </w:rPr>
      </w:pPr>
      <w:r w:rsidRPr="00CB6042">
        <w:rPr>
          <w:iCs/>
        </w:rPr>
        <w:t>O documento deve possuir um índice com o conteúdo do documento para facilitar na localização de seu conteúdo.</w:t>
      </w:r>
    </w:p>
    <w:p w14:paraId="6FADD41C" w14:textId="77777777" w:rsidR="00AD5009" w:rsidRPr="00CB6042" w:rsidRDefault="00AD5009" w:rsidP="00E14FA1">
      <w:pPr>
        <w:autoSpaceDE w:val="0"/>
        <w:spacing w:after="0"/>
        <w:jc w:val="both"/>
        <w:rPr>
          <w:iCs/>
        </w:rPr>
      </w:pPr>
    </w:p>
    <w:p w14:paraId="5B50840F" w14:textId="1ED1411D" w:rsidR="002A350B" w:rsidRPr="00CB6042" w:rsidRDefault="00AD5009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CB6042">
        <w:fldChar w:fldCharType="begin"/>
      </w:r>
      <w:r w:rsidRPr="00CB6042">
        <w:instrText xml:space="preserve"> TOC \o "1-3" \h \z \u </w:instrText>
      </w:r>
      <w:r w:rsidRPr="00CB6042">
        <w:fldChar w:fldCharType="separate"/>
      </w:r>
      <w:hyperlink w:anchor="_Toc477977075" w:history="1">
        <w:r w:rsidR="002A350B" w:rsidRPr="00CB6042">
          <w:rPr>
            <w:rStyle w:val="Hyperlink"/>
            <w:rFonts w:eastAsia="Arial"/>
            <w:noProof/>
            <w:u w:val="none"/>
          </w:rPr>
          <w:t>Identificação das Necessidades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3AE70BB7" w14:textId="0952C036" w:rsidR="002A350B" w:rsidRPr="00CB6042" w:rsidRDefault="00A70CC5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6" w:history="1">
        <w:r w:rsidR="002A350B" w:rsidRPr="00CB6042">
          <w:rPr>
            <w:rStyle w:val="Hyperlink"/>
            <w:rFonts w:eastAsia="Arial"/>
            <w:noProof/>
            <w:u w:val="none"/>
          </w:rPr>
          <w:t>Expectativas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4CB94445" w14:textId="1CEC6C5F" w:rsidR="002A350B" w:rsidRPr="00CB6042" w:rsidRDefault="00A70CC5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7" w:history="1">
        <w:r w:rsidR="002A350B" w:rsidRPr="00CB6042">
          <w:rPr>
            <w:rStyle w:val="Hyperlink"/>
            <w:rFonts w:eastAsia="Arial"/>
            <w:noProof/>
            <w:u w:val="none"/>
          </w:rPr>
          <w:t>Restrições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4</w:t>
        </w:r>
        <w:r w:rsidR="002A350B" w:rsidRPr="00CB6042">
          <w:rPr>
            <w:noProof/>
            <w:webHidden/>
          </w:rPr>
          <w:fldChar w:fldCharType="end"/>
        </w:r>
      </w:hyperlink>
    </w:p>
    <w:p w14:paraId="7A7CEE45" w14:textId="2E9845CA" w:rsidR="002A350B" w:rsidRPr="00CB6042" w:rsidRDefault="00A70CC5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8" w:history="1">
        <w:r w:rsidR="002A350B" w:rsidRPr="00CB6042">
          <w:rPr>
            <w:rStyle w:val="Hyperlink"/>
            <w:rFonts w:eastAsia="Arial"/>
            <w:noProof/>
            <w:u w:val="none"/>
          </w:rPr>
          <w:t>Requisitos Funcionais (RF)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5</w:t>
        </w:r>
        <w:r w:rsidR="002A350B" w:rsidRPr="00CB6042">
          <w:rPr>
            <w:noProof/>
            <w:webHidden/>
          </w:rPr>
          <w:fldChar w:fldCharType="end"/>
        </w:r>
      </w:hyperlink>
    </w:p>
    <w:p w14:paraId="25CDB9CA" w14:textId="6FDCBC25" w:rsidR="002A350B" w:rsidRPr="00CB6042" w:rsidRDefault="00A70CC5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79" w:history="1">
        <w:r w:rsidR="002A350B" w:rsidRPr="00CB6042">
          <w:rPr>
            <w:rStyle w:val="Hyperlink"/>
            <w:rFonts w:eastAsia="Arial"/>
            <w:noProof/>
            <w:u w:val="none"/>
          </w:rPr>
          <w:t>Requisitos Não-Funcionais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_Toc477977079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605D4370" w14:textId="60BAF01D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0" w:history="1">
        <w:r w:rsidR="002A350B" w:rsidRPr="00CB6042">
          <w:rPr>
            <w:rStyle w:val="Hyperlink"/>
            <w:rFonts w:eastAsia="Arial"/>
            <w:noProof/>
            <w:u w:val="none"/>
          </w:rPr>
          <w:t>Informação (INF)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74F0FD58" w14:textId="04B82CC3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1" w:history="1">
        <w:r w:rsidR="002A350B" w:rsidRPr="00CB6042">
          <w:rPr>
            <w:rStyle w:val="Hyperlink"/>
            <w:rFonts w:eastAsia="Arial"/>
            <w:noProof/>
            <w:u w:val="none"/>
          </w:rPr>
          <w:t>Usabilidade (USA)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C341B1E" w14:textId="5F2DCC28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2" w:history="1">
        <w:r w:rsidR="002A350B" w:rsidRPr="00CB6042">
          <w:rPr>
            <w:rStyle w:val="Hyperlink"/>
            <w:rFonts w:eastAsia="Arial"/>
            <w:noProof/>
            <w:u w:val="none"/>
          </w:rPr>
          <w:t>Portabilidade (POR)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_Toc477977082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7</w:t>
        </w:r>
        <w:r w:rsidR="002A350B" w:rsidRPr="00CB6042">
          <w:rPr>
            <w:noProof/>
            <w:webHidden/>
          </w:rPr>
          <w:fldChar w:fldCharType="end"/>
        </w:r>
      </w:hyperlink>
    </w:p>
    <w:p w14:paraId="56013B5E" w14:textId="3B7B904A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3" w:history="1">
        <w:r w:rsidR="002A350B" w:rsidRPr="00CB6042">
          <w:rPr>
            <w:rStyle w:val="Hyperlink"/>
            <w:rFonts w:eastAsia="Arial"/>
            <w:noProof/>
            <w:u w:val="none"/>
          </w:rPr>
          <w:t>Entrega (ENT)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_Toc477977083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084F6D74" w14:textId="51EC2292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4" w:history="1">
        <w:r w:rsidR="002A350B" w:rsidRPr="00CB6042">
          <w:rPr>
            <w:rStyle w:val="Hyperlink"/>
            <w:rFonts w:eastAsia="Arial"/>
            <w:noProof/>
            <w:u w:val="none"/>
          </w:rPr>
          <w:t>Segurança (SEG)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_Toc477977084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8</w:t>
        </w:r>
        <w:r w:rsidR="002A350B" w:rsidRPr="00CB6042">
          <w:rPr>
            <w:noProof/>
            <w:webHidden/>
          </w:rPr>
          <w:fldChar w:fldCharType="end"/>
        </w:r>
      </w:hyperlink>
    </w:p>
    <w:p w14:paraId="6A26A89F" w14:textId="16EFEA76" w:rsidR="002A350B" w:rsidRPr="00CB6042" w:rsidRDefault="00A70CC5" w:rsidP="00E14FA1">
      <w:pPr>
        <w:pStyle w:val="Sumrio1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5" w:history="1">
        <w:r w:rsidR="002A350B" w:rsidRPr="00CB6042">
          <w:rPr>
            <w:rStyle w:val="Hyperlink"/>
            <w:rFonts w:eastAsia="Arial"/>
            <w:noProof/>
            <w:u w:val="none"/>
          </w:rPr>
          <w:t>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_Toc477977085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81FBF6A" w14:textId="607FF062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6" w:history="1">
        <w:r w:rsidR="002A350B" w:rsidRPr="00CB6042">
          <w:rPr>
            <w:rStyle w:val="Hyperlink"/>
            <w:rFonts w:eastAsia="Arial"/>
            <w:noProof/>
            <w:u w:val="none"/>
          </w:rPr>
          <w:t>Diagrama de Caso de Uso Geral do Sistema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_Toc477977086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24FF35AD" w14:textId="6DD30E88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7" w:history="1">
        <w:r w:rsidR="002A350B" w:rsidRPr="00CB6042">
          <w:rPr>
            <w:rStyle w:val="Hyperlink"/>
            <w:rFonts w:eastAsia="Arial"/>
            <w:noProof/>
            <w:u w:val="none"/>
          </w:rPr>
          <w:t>Lista de Atores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_Toc477977087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6DBB0476" w14:textId="6D5EE061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8" w:history="1">
        <w:r w:rsidR="002A350B" w:rsidRPr="00CB6042">
          <w:rPr>
            <w:rStyle w:val="Hyperlink"/>
            <w:rFonts w:eastAsia="Arial"/>
            <w:noProof/>
            <w:u w:val="none"/>
          </w:rPr>
          <w:t>Lista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_Toc477977088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AA7222C" w14:textId="6EA27643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89" w:history="1">
        <w:r w:rsidR="002A350B" w:rsidRPr="00CB6042">
          <w:rPr>
            <w:rStyle w:val="Hyperlink"/>
            <w:rFonts w:eastAsia="Arial"/>
            <w:noProof/>
            <w:u w:val="none"/>
          </w:rPr>
          <w:t>Regra de Negócio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_Toc477977089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9</w:t>
        </w:r>
        <w:r w:rsidR="002A350B" w:rsidRPr="00CB6042">
          <w:rPr>
            <w:noProof/>
            <w:webHidden/>
          </w:rPr>
          <w:fldChar w:fldCharType="end"/>
        </w:r>
      </w:hyperlink>
    </w:p>
    <w:p w14:paraId="38D6BCD7" w14:textId="515D4EF8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0" w:history="1">
        <w:r w:rsidR="002A350B" w:rsidRPr="00CB6042">
          <w:rPr>
            <w:rStyle w:val="Hyperlink"/>
            <w:rFonts w:eastAsia="Arial"/>
            <w:noProof/>
            <w:u w:val="none"/>
          </w:rPr>
          <w:t>Mensagem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_Toc477977090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21174931" w14:textId="295B0589" w:rsidR="002A350B" w:rsidRPr="00CB6042" w:rsidRDefault="00A70CC5" w:rsidP="00E14FA1">
      <w:pPr>
        <w:pStyle w:val="Sumrio2"/>
        <w:tabs>
          <w:tab w:val="right" w:leader="dot" w:pos="9061"/>
        </w:tabs>
        <w:jc w:val="both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77977091" w:history="1">
        <w:r w:rsidR="002A350B" w:rsidRPr="00CB6042">
          <w:rPr>
            <w:rStyle w:val="Hyperlink"/>
            <w:rFonts w:eastAsia="Arial"/>
            <w:noProof/>
            <w:u w:val="none"/>
          </w:rPr>
          <w:t>Descrição de Casos de Uso</w:t>
        </w:r>
        <w:r w:rsidR="002A350B" w:rsidRPr="00CB6042">
          <w:rPr>
            <w:noProof/>
            <w:webHidden/>
          </w:rPr>
          <w:tab/>
        </w:r>
        <w:r w:rsidR="002A350B" w:rsidRPr="00CB6042">
          <w:rPr>
            <w:noProof/>
            <w:webHidden/>
          </w:rPr>
          <w:fldChar w:fldCharType="begin"/>
        </w:r>
        <w:r w:rsidR="002A350B" w:rsidRPr="00CB6042">
          <w:rPr>
            <w:noProof/>
            <w:webHidden/>
          </w:rPr>
          <w:instrText xml:space="preserve"> PAGEREF _Toc477977091 \h </w:instrText>
        </w:r>
        <w:r w:rsidR="002A350B" w:rsidRPr="00CB6042">
          <w:rPr>
            <w:noProof/>
            <w:webHidden/>
          </w:rPr>
        </w:r>
        <w:r w:rsidR="002A350B" w:rsidRPr="00CB6042">
          <w:rPr>
            <w:noProof/>
            <w:webHidden/>
          </w:rPr>
          <w:fldChar w:fldCharType="separate"/>
        </w:r>
        <w:r w:rsidR="002A350B" w:rsidRPr="00CB6042">
          <w:rPr>
            <w:noProof/>
            <w:webHidden/>
          </w:rPr>
          <w:t>10</w:t>
        </w:r>
        <w:r w:rsidR="002A350B" w:rsidRPr="00CB6042">
          <w:rPr>
            <w:noProof/>
            <w:webHidden/>
          </w:rPr>
          <w:fldChar w:fldCharType="end"/>
        </w:r>
      </w:hyperlink>
    </w:p>
    <w:p w14:paraId="163D2E52" w14:textId="445711BE" w:rsidR="00AD5009" w:rsidRPr="00CB6042" w:rsidRDefault="00AD5009" w:rsidP="00E14FA1">
      <w:pPr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  <w:r w:rsidRPr="00CB6042">
        <w:fldChar w:fldCharType="end"/>
      </w:r>
    </w:p>
    <w:p w14:paraId="1E82B0AB" w14:textId="77777777" w:rsidR="00AD5009" w:rsidRPr="00CB6042" w:rsidRDefault="00AD5009" w:rsidP="00E14FA1">
      <w:pPr>
        <w:autoSpaceDE w:val="0"/>
        <w:spacing w:after="0"/>
        <w:jc w:val="both"/>
        <w:rPr>
          <w:rFonts w:ascii="Calibri,Times New Roman" w:eastAsia="Calibri,Times New Roman" w:hAnsi="Calibri,Times New Roman" w:cs="Calibri,Times New Roman"/>
          <w:sz w:val="22"/>
          <w:lang w:eastAsia="ja-JP"/>
        </w:rPr>
      </w:pPr>
    </w:p>
    <w:p w14:paraId="7B1854A7" w14:textId="677267BA" w:rsidR="008C0374" w:rsidRPr="00CB6042" w:rsidRDefault="008C0374" w:rsidP="00E14FA1">
      <w:pPr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ascii="Source Sans Pro" w:eastAsia="Times New Roman" w:hAnsi="Source Sans Pro" w:cs="Times New Roman"/>
          <w:color w:val="000000"/>
          <w:szCs w:val="24"/>
          <w:shd w:val="clear" w:color="auto" w:fill="FFFFFF"/>
          <w:lang w:eastAsia="pt-BR"/>
        </w:rPr>
        <w:t> </w:t>
      </w:r>
    </w:p>
    <w:p w14:paraId="6F748E3D" w14:textId="77777777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pt-BR"/>
        </w:rPr>
      </w:pPr>
      <w:r w:rsidRPr="00CB6042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LISTA DE ABREVIAÇÕES</w:t>
      </w:r>
    </w:p>
    <w:p w14:paraId="147E1B35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44E68411" w14:textId="77777777" w:rsidR="001A6DB7" w:rsidRPr="00CB6042" w:rsidRDefault="001A6DB7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</w:p>
    <w:p w14:paraId="6410465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CNH: Carteira de Nacional de Habilitação.</w:t>
      </w:r>
    </w:p>
    <w:p w14:paraId="2A841219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CPF: Cadastro de Pessoa Física.</w:t>
      </w:r>
    </w:p>
    <w:p w14:paraId="36EED2FA" w14:textId="77777777" w:rsidR="001A6DB7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eastAsia="Times New Roman"/>
          <w:color w:val="000000"/>
          <w:szCs w:val="24"/>
          <w:bdr w:val="none" w:sz="0" w:space="0" w:color="auto" w:frame="1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CNPJ: Cadastro Nacional de Pessoa Jurídica.</w:t>
      </w:r>
    </w:p>
    <w:p w14:paraId="6581B8DD" w14:textId="03209844" w:rsidR="008C0374" w:rsidRPr="00CB6042" w:rsidRDefault="008C0374" w:rsidP="00E14FA1">
      <w:pPr>
        <w:shd w:val="clear" w:color="auto" w:fill="FFFFFF"/>
        <w:suppressAutoHyphens w:val="0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Cs w:val="24"/>
          <w:lang w:eastAsia="pt-BR"/>
        </w:rPr>
      </w:pPr>
      <w:r w:rsidRPr="00CB6042">
        <w:rPr>
          <w:rFonts w:eastAsia="Times New Roman"/>
          <w:color w:val="000000"/>
          <w:szCs w:val="24"/>
          <w:bdr w:val="none" w:sz="0" w:space="0" w:color="auto" w:frame="1"/>
          <w:lang w:eastAsia="pt-BR"/>
        </w:rPr>
        <w:t>DP: Departamento.</w:t>
      </w:r>
    </w:p>
    <w:p w14:paraId="21C68CF6" w14:textId="30C45158" w:rsidR="001A6DB7" w:rsidRPr="00CB6042" w:rsidRDefault="008B5E5E" w:rsidP="00E14FA1">
      <w:pPr>
        <w:jc w:val="both"/>
      </w:pPr>
      <w:bookmarkStart w:id="0" w:name="_Toc477977075"/>
      <w:r w:rsidRPr="00CB6042">
        <w:t>RG: Registro Geral</w:t>
      </w:r>
    </w:p>
    <w:p w14:paraId="6B76EA1C" w14:textId="77777777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</w:p>
    <w:p w14:paraId="6A7F663B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  <w:lang w:eastAsia="pt-BR"/>
        </w:rPr>
      </w:pPr>
      <w:r w:rsidRPr="00CB6042">
        <w:rPr>
          <w:rFonts w:eastAsia="Arial" w:cs="Arial"/>
        </w:rPr>
        <w:lastRenderedPageBreak/>
        <w:t>Identificação das Necessidades</w:t>
      </w:r>
      <w:bookmarkEnd w:id="0"/>
    </w:p>
    <w:p w14:paraId="42FB2EE9" w14:textId="2B1595BE" w:rsidR="00AD5009" w:rsidRPr="00CB6042" w:rsidRDefault="00F7512D" w:rsidP="00E14FA1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Clientes;</w:t>
      </w:r>
    </w:p>
    <w:p w14:paraId="148F54C1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A única forma de acesso ao sistema é por meio de contas. </w:t>
      </w:r>
    </w:p>
    <w:p w14:paraId="719AE132" w14:textId="77777777" w:rsidR="00704D9C" w:rsidRPr="00CB6042" w:rsidRDefault="00704D9C" w:rsidP="00E14FA1">
      <w:pPr>
        <w:spacing w:after="0" w:line="360" w:lineRule="auto"/>
        <w:ind w:left="705" w:right="-852"/>
        <w:jc w:val="both"/>
      </w:pPr>
      <w:r w:rsidRPr="00CB6042">
        <w:t xml:space="preserve">Cada pessoa tem uma única conta. </w:t>
      </w:r>
    </w:p>
    <w:p w14:paraId="21A38F01" w14:textId="182348BF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Marca.</w:t>
      </w:r>
    </w:p>
    <w:p w14:paraId="07EBB4EB" w14:textId="013CE4D4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Cadastrar marca, editar e excluir marca.</w:t>
      </w:r>
    </w:p>
    <w:p w14:paraId="51E7B13E" w14:textId="3E293C08" w:rsidR="00D96607" w:rsidRPr="00CB6042" w:rsidRDefault="00D96607" w:rsidP="00E14FA1">
      <w:pPr>
        <w:pStyle w:val="PargrafodaLista"/>
        <w:numPr>
          <w:ilvl w:val="0"/>
          <w:numId w:val="5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 modelo.</w:t>
      </w:r>
    </w:p>
    <w:p w14:paraId="3421E385" w14:textId="38FB05B1" w:rsidR="00D96607" w:rsidRPr="00CB6042" w:rsidRDefault="00D96607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ab/>
        <w:t>Cadastrar Modelo, editar e excluir marca.</w:t>
      </w:r>
    </w:p>
    <w:p w14:paraId="6C123A40" w14:textId="1322471A" w:rsidR="00D45091" w:rsidRPr="00CB6042" w:rsidRDefault="00D96607" w:rsidP="00E14FA1">
      <w:pPr>
        <w:spacing w:after="0" w:line="360" w:lineRule="auto"/>
        <w:ind w:right="-852" w:firstLine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3.</w:t>
      </w:r>
      <w:r w:rsidR="00F7512D" w:rsidRPr="00CB6042">
        <w:rPr>
          <w:iCs/>
          <w:lang w:eastAsia="pt-BR"/>
        </w:rPr>
        <w:t>Manter</w:t>
      </w:r>
      <w:r w:rsidR="003D202C" w:rsidRPr="00CB6042">
        <w:rPr>
          <w:iCs/>
          <w:lang w:eastAsia="pt-BR"/>
        </w:rPr>
        <w:t xml:space="preserve"> </w:t>
      </w:r>
      <w:r w:rsidR="001A6DB7" w:rsidRPr="00CB6042">
        <w:rPr>
          <w:iCs/>
          <w:lang w:eastAsia="pt-BR"/>
        </w:rPr>
        <w:t>Veículos</w:t>
      </w:r>
      <w:r w:rsidR="003D202C" w:rsidRPr="00CB6042">
        <w:rPr>
          <w:iCs/>
          <w:lang w:eastAsia="pt-BR"/>
        </w:rPr>
        <w:t>;</w:t>
      </w:r>
    </w:p>
    <w:p w14:paraId="5FFA23D2" w14:textId="3340DFFF" w:rsidR="00704D9C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o numero de veículos existentes na loja, sua marca e modelo.</w:t>
      </w:r>
    </w:p>
    <w:p w14:paraId="5DDC23FD" w14:textId="77777777" w:rsidR="00C53A6D" w:rsidRPr="00CB6042" w:rsidRDefault="00704D9C" w:rsidP="00E14FA1">
      <w:pPr>
        <w:pStyle w:val="PargrafodaLista"/>
        <w:spacing w:after="0" w:line="360" w:lineRule="auto"/>
        <w:ind w:left="1065"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Será efetuada a exclusã</w:t>
      </w:r>
      <w:r w:rsidR="00C53A6D" w:rsidRPr="00CB6042">
        <w:rPr>
          <w:iCs/>
          <w:lang w:eastAsia="pt-BR"/>
        </w:rPr>
        <w:t>o do veiculo apenas em caso de sinistro ou venda em caso de estado do carro (velho)</w:t>
      </w:r>
    </w:p>
    <w:p w14:paraId="48B1DAC0" w14:textId="4E42E8CA" w:rsidR="00D45091" w:rsidRPr="00CB6042" w:rsidRDefault="00F7512D" w:rsidP="00E14FA1">
      <w:pPr>
        <w:pStyle w:val="PargrafodaLista"/>
        <w:numPr>
          <w:ilvl w:val="0"/>
          <w:numId w:val="6"/>
        </w:numPr>
        <w:spacing w:after="0" w:line="360" w:lineRule="auto"/>
        <w:ind w:right="-852"/>
        <w:jc w:val="both"/>
        <w:rPr>
          <w:iCs/>
          <w:lang w:eastAsia="pt-BR"/>
        </w:rPr>
      </w:pPr>
      <w:r w:rsidRPr="00CB6042">
        <w:rPr>
          <w:iCs/>
          <w:lang w:eastAsia="pt-BR"/>
        </w:rPr>
        <w:t>Manter</w:t>
      </w:r>
      <w:r w:rsidR="00D4509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locação</w:t>
      </w:r>
      <w:r w:rsidR="003D202C" w:rsidRPr="00CB6042">
        <w:rPr>
          <w:iCs/>
          <w:lang w:eastAsia="pt-BR"/>
        </w:rPr>
        <w:t>;</w:t>
      </w:r>
    </w:p>
    <w:p w14:paraId="70EF2549" w14:textId="120FA30E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Controlar situação do veiculo sendo ela (locado e disponível).</w:t>
      </w:r>
    </w:p>
    <w:p w14:paraId="68D71395" w14:textId="3B8A191C" w:rsidR="00C53A6D" w:rsidRPr="00CB6042" w:rsidRDefault="00C53A6D" w:rsidP="00E14FA1">
      <w:pPr>
        <w:spacing w:after="0" w:line="360" w:lineRule="auto"/>
        <w:ind w:left="708"/>
        <w:jc w:val="both"/>
        <w:rPr>
          <w:iCs/>
          <w:lang w:eastAsia="pt-BR"/>
        </w:rPr>
      </w:pPr>
      <w:r w:rsidRPr="00CB6042">
        <w:rPr>
          <w:iCs/>
          <w:lang w:eastAsia="pt-BR"/>
        </w:rPr>
        <w:t>Definir valor a pagar seguindo os padrões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>de tipo de terreno onde vai trafegar</w:t>
      </w:r>
      <w:r w:rsidR="00E14FA1" w:rsidRPr="00CB6042">
        <w:rPr>
          <w:iCs/>
          <w:lang w:eastAsia="pt-BR"/>
        </w:rPr>
        <w:t xml:space="preserve"> </w:t>
      </w:r>
      <w:r w:rsidRPr="00CB6042">
        <w:rPr>
          <w:iCs/>
          <w:lang w:eastAsia="pt-BR"/>
        </w:rPr>
        <w:t xml:space="preserve">quantos dias vai trafegar </w:t>
      </w:r>
    </w:p>
    <w:p w14:paraId="593ACBCE" w14:textId="51B3FD2A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5F3FFDE7" w14:textId="77777777" w:rsidR="00C53A6D" w:rsidRPr="00CB6042" w:rsidRDefault="00C53A6D" w:rsidP="00E14FA1">
      <w:pPr>
        <w:pStyle w:val="PargrafodaLista"/>
        <w:spacing w:after="0" w:line="360" w:lineRule="auto"/>
        <w:ind w:left="1065"/>
        <w:jc w:val="both"/>
        <w:rPr>
          <w:iCs/>
          <w:lang w:eastAsia="pt-BR"/>
        </w:rPr>
      </w:pPr>
    </w:p>
    <w:p w14:paraId="77869EC4" w14:textId="77777777" w:rsidR="003D202C" w:rsidRPr="00CB6042" w:rsidRDefault="003D202C" w:rsidP="00E14FA1">
      <w:pPr>
        <w:spacing w:after="0" w:line="360" w:lineRule="auto"/>
        <w:jc w:val="both"/>
        <w:rPr>
          <w:iCs/>
          <w:lang w:eastAsia="pt-BR"/>
        </w:rPr>
      </w:pPr>
    </w:p>
    <w:p w14:paraId="2EA3D0F8" w14:textId="77777777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1" w:name="_Toc477977076"/>
      <w:r w:rsidRPr="00CB6042">
        <w:rPr>
          <w:rFonts w:eastAsia="Arial" w:cs="Arial"/>
        </w:rPr>
        <w:t>Expectativas</w:t>
      </w:r>
      <w:bookmarkEnd w:id="1"/>
    </w:p>
    <w:p w14:paraId="5774BCD8" w14:textId="77777777" w:rsidR="003D202C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2" w:name="_Toc477977077"/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expectativa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da empresa é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proporcionar soluções inteligentes em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6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 que vão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otimizar</w:t>
      </w:r>
      <w:r w:rsidR="003D202C" w:rsidRPr="00CB6042">
        <w:rPr>
          <w:rStyle w:val="l7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processos de uma empresa.</w:t>
      </w:r>
    </w:p>
    <w:p w14:paraId="3FB192C8" w14:textId="1A4ECFD8" w:rsidR="001A6DB7" w:rsidRPr="00CB6042" w:rsidRDefault="001A6DB7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Objetivo estratégico a curto prazo é conquistar a fidelização de clientes e expandir a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carteira. Se tornar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uma empresa que seu ponto forte</w:t>
      </w:r>
      <w:r w:rsidRPr="00CB6042">
        <w:rPr>
          <w:rStyle w:val="apple-converted-space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seja qualidade e pontualidade nos</w:t>
      </w:r>
      <w:r w:rsidR="003D202C"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B6042">
        <w:rPr>
          <w:rStyle w:val="a"/>
          <w:rFonts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projetos solicitados.</w:t>
      </w:r>
    </w:p>
    <w:p w14:paraId="7952747C" w14:textId="1A58E0B2" w:rsidR="00AD5009" w:rsidRPr="00CB6042" w:rsidRDefault="00AD5009" w:rsidP="00E14FA1">
      <w:pPr>
        <w:pStyle w:val="Ttulo1"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Restrições</w:t>
      </w:r>
      <w:bookmarkEnd w:id="2"/>
    </w:p>
    <w:p w14:paraId="0784D6ED" w14:textId="77777777" w:rsidR="00013411" w:rsidRPr="00CB6042" w:rsidRDefault="2A5608B3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Adequar-se as normas exigidas pela prefeitura para a prestação do serviço.</w:t>
      </w:r>
    </w:p>
    <w:p w14:paraId="454CE166" w14:textId="0E654B60" w:rsidR="00F71C93" w:rsidRPr="00CB6042" w:rsidRDefault="51F616F2" w:rsidP="00E14FA1">
      <w:pPr>
        <w:autoSpaceDE w:val="0"/>
        <w:spacing w:after="0" w:line="360" w:lineRule="auto"/>
        <w:jc w:val="both"/>
        <w:rPr>
          <w:iCs/>
        </w:rPr>
      </w:pPr>
      <w:r w:rsidRPr="00CB6042">
        <w:rPr>
          <w:iCs/>
        </w:rPr>
        <w:t>Trabalhar com sistemas</w:t>
      </w:r>
      <w:r w:rsidR="00CB6042" w:rsidRPr="00CB6042">
        <w:rPr>
          <w:iCs/>
        </w:rPr>
        <w:t xml:space="preserve"> de pagamento: Visa, Master, </w:t>
      </w:r>
      <w:proofErr w:type="spellStart"/>
      <w:r w:rsidR="00CB6042" w:rsidRPr="00CB6042">
        <w:rPr>
          <w:iCs/>
        </w:rPr>
        <w:t>Cielo</w:t>
      </w:r>
      <w:proofErr w:type="spellEnd"/>
      <w:r w:rsidR="00CB6042" w:rsidRPr="00CB6042">
        <w:rPr>
          <w:iCs/>
        </w:rPr>
        <w:t xml:space="preserve"> e </w:t>
      </w:r>
      <w:proofErr w:type="spellStart"/>
      <w:r w:rsidR="00CB6042" w:rsidRPr="00CB6042">
        <w:rPr>
          <w:iCs/>
        </w:rPr>
        <w:t>PagSeguro</w:t>
      </w:r>
      <w:proofErr w:type="spellEnd"/>
      <w:r w:rsidRPr="00CB6042">
        <w:rPr>
          <w:iCs/>
        </w:rPr>
        <w:t>.</w:t>
      </w:r>
    </w:p>
    <w:p w14:paraId="582E2719" w14:textId="7E4CB555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  <w:iCs/>
        </w:rPr>
      </w:pPr>
      <w:bookmarkStart w:id="3" w:name="_Toc477977078"/>
      <w:r w:rsidRPr="00CB6042">
        <w:rPr>
          <w:rFonts w:eastAsia="Arial" w:cs="Arial"/>
        </w:rPr>
        <w:lastRenderedPageBreak/>
        <w:t>Requisitos Funcionais (RF)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31C6643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630C9" w14:textId="6BBFCDA1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B23833" w:rsidRPr="00CB6042">
              <w:rPr>
                <w:iCs/>
              </w:rPr>
              <w:t>RF01</w:t>
            </w:r>
          </w:p>
          <w:p w14:paraId="0E05187F" w14:textId="2BF7A945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9230A2" w:rsidRPr="00CB6042">
              <w:rPr>
                <w:iCs/>
              </w:rPr>
              <w:t>Manter</w:t>
            </w:r>
            <w:r w:rsidRPr="00CB6042">
              <w:rPr>
                <w:iCs/>
              </w:rPr>
              <w:t xml:space="preserve"> </w:t>
            </w:r>
            <w:r w:rsidR="00D57E40" w:rsidRPr="00CB6042">
              <w:rPr>
                <w:iCs/>
              </w:rPr>
              <w:t>cliente</w:t>
            </w:r>
          </w:p>
          <w:p w14:paraId="5FD17D4F" w14:textId="66EC85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Pr="00CB6042">
              <w:rPr>
                <w:iCs/>
              </w:rPr>
              <w:t xml:space="preserve">O sistema deve permitir ao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criar uma conta para uso futuro na aquisição </w:t>
            </w:r>
            <w:r w:rsidR="008B5E5E" w:rsidRPr="00CB6042">
              <w:rPr>
                <w:iCs/>
              </w:rPr>
              <w:t xml:space="preserve">de locação de </w:t>
            </w:r>
            <w:r w:rsidR="009230A2" w:rsidRPr="00CB6042">
              <w:rPr>
                <w:iCs/>
              </w:rPr>
              <w:t>veículos</w:t>
            </w:r>
            <w:r w:rsidRPr="00CB6042">
              <w:rPr>
                <w:iCs/>
              </w:rPr>
              <w:t xml:space="preserve">. O </w:t>
            </w:r>
            <w:r w:rsidR="008B5E5E" w:rsidRPr="00CB6042">
              <w:rPr>
                <w:iCs/>
              </w:rPr>
              <w:t>cliente</w:t>
            </w:r>
            <w:r w:rsidRPr="00CB6042">
              <w:rPr>
                <w:iCs/>
              </w:rPr>
              <w:t xml:space="preserve"> deve entrar no </w:t>
            </w:r>
            <w:r w:rsidR="009230A2" w:rsidRPr="00CB6042">
              <w:rPr>
                <w:iCs/>
              </w:rPr>
              <w:t>sistema</w:t>
            </w:r>
            <w:r w:rsidRPr="00CB6042">
              <w:rPr>
                <w:iCs/>
              </w:rPr>
              <w:t xml:space="preserve"> e informar todos os seus dados cadastrais, </w:t>
            </w:r>
            <w:r w:rsidR="00C512D0" w:rsidRPr="00CB6042">
              <w:rPr>
                <w:iCs/>
              </w:rPr>
              <w:t>que estão c</w:t>
            </w:r>
            <w:r w:rsidR="009230A2" w:rsidRPr="00CB6042">
              <w:rPr>
                <w:iCs/>
              </w:rPr>
              <w:t xml:space="preserve">itados no </w:t>
            </w:r>
            <w:r w:rsidR="00C512D0" w:rsidRPr="00CB6042">
              <w:rPr>
                <w:iCs/>
              </w:rPr>
              <w:t>[INF02]</w:t>
            </w:r>
          </w:p>
          <w:p w14:paraId="1556C1AE" w14:textId="628B84B9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Pr="00CB6042">
              <w:rPr>
                <w:iCs/>
              </w:rPr>
              <w:t>Existe uma necessidade de controlar o fluxo de passageiros.</w:t>
            </w:r>
          </w:p>
          <w:p w14:paraId="4618B26F" w14:textId="34E7326D" w:rsidR="2A5608B3" w:rsidRPr="00CB6042" w:rsidRDefault="2A5608B3" w:rsidP="00E14FA1">
            <w:pPr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iCs/>
              </w:rPr>
              <w:t>Certificar que todos os dados dos passageiros estão de acordo com as especificações.</w:t>
            </w:r>
          </w:p>
          <w:p w14:paraId="4D1EF04D" w14:textId="54C388D3" w:rsidR="2A5608B3" w:rsidRPr="00CB6042" w:rsidRDefault="2A5608B3" w:rsidP="00E14FA1">
            <w:pPr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</w:t>
            </w:r>
            <w:r w:rsidRPr="00CB6042">
              <w:rPr>
                <w:iCs/>
              </w:rPr>
              <w:t>.</w:t>
            </w:r>
          </w:p>
          <w:p w14:paraId="67B5552F" w14:textId="304C17B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iCs/>
              </w:rPr>
              <w:t>Alta</w:t>
            </w:r>
          </w:p>
          <w:p w14:paraId="3F22BA0B" w14:textId="06A8F26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Exigido pelo cliente</w:t>
            </w:r>
            <w:r w:rsidRPr="00CB6042">
              <w:rPr>
                <w:b/>
                <w:bCs/>
              </w:rPr>
              <w:t xml:space="preserve"> </w:t>
            </w:r>
          </w:p>
          <w:p w14:paraId="081F07A9" w14:textId="16DFD8B2" w:rsidR="00AD5009" w:rsidRPr="00CB6042" w:rsidRDefault="00C512D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INF01</w:t>
            </w:r>
          </w:p>
        </w:tc>
      </w:tr>
    </w:tbl>
    <w:p w14:paraId="2F06F85D" w14:textId="50E623B1" w:rsidR="00B23833" w:rsidRPr="00CB6042" w:rsidRDefault="00B23833" w:rsidP="00E14FA1">
      <w:pPr>
        <w:autoSpaceDE w:val="0"/>
        <w:spacing w:after="0" w:line="360" w:lineRule="auto"/>
        <w:jc w:val="both"/>
        <w:rPr>
          <w:iCs/>
        </w:rPr>
      </w:pPr>
    </w:p>
    <w:p w14:paraId="3CD9E81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0EAA6B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4BD6C35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07D80FDC" w14:textId="77777777" w:rsidTr="00B605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D219E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RF02</w:t>
            </w:r>
          </w:p>
          <w:p w14:paraId="112F879D" w14:textId="44F5440E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Marca</w:t>
            </w:r>
          </w:p>
          <w:p w14:paraId="67724403" w14:textId="1BA40006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marca</w:t>
            </w:r>
          </w:p>
          <w:p w14:paraId="25A806DA" w14:textId="349E56F7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essa marca.</w:t>
            </w:r>
          </w:p>
          <w:p w14:paraId="3A1B91EB" w14:textId="7C07FB17" w:rsidR="007C7672" w:rsidRPr="00CB6042" w:rsidRDefault="007C7672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marcas para melhor organizar os veículos.</w:t>
            </w:r>
          </w:p>
          <w:p w14:paraId="4EB9AB1A" w14:textId="7C901A93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os dados já estão cadastrados.</w:t>
            </w:r>
          </w:p>
          <w:p w14:paraId="43E5F044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673F4927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01E63EF4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909CBB0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</w:p>
        </w:tc>
      </w:tr>
    </w:tbl>
    <w:p w14:paraId="06E52B24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0B4AABE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61000377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5891E756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7064B8C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3F5862FA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7C7672" w:rsidRPr="00CB6042" w14:paraId="56244106" w14:textId="77777777" w:rsidTr="00B605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070A5F" w14:textId="7CD65AA2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Pr="00CB6042">
              <w:rPr>
                <w:sz w:val="24"/>
                <w:szCs w:val="24"/>
              </w:rPr>
              <w:t>RF03</w:t>
            </w:r>
          </w:p>
          <w:p w14:paraId="7F25C60F" w14:textId="2AEB3202" w:rsidR="007C7672" w:rsidRPr="00CB6042" w:rsidRDefault="007C7672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Cadastrar modelo</w:t>
            </w:r>
          </w:p>
          <w:p w14:paraId="672C2EB3" w14:textId="68CFBD7F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Pr="00CB6042">
              <w:rPr>
                <w:szCs w:val="24"/>
              </w:rPr>
              <w:t>O sistema deve permitir um cadastro de modelos.</w:t>
            </w:r>
          </w:p>
          <w:p w14:paraId="25086F9B" w14:textId="60806B95" w:rsidR="007C7672" w:rsidRPr="00CB6042" w:rsidRDefault="007C7672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>O sistema também irá disponibilizar a opção de editar e excluir esse modelo.</w:t>
            </w:r>
          </w:p>
          <w:p w14:paraId="4FAE5A56" w14:textId="5A3F39C3" w:rsidR="007C7672" w:rsidRPr="00CB6042" w:rsidRDefault="007C7672" w:rsidP="00E14FA1">
            <w:pPr>
              <w:pStyle w:val="Corpodetexto"/>
              <w:ind w:firstLine="0"/>
              <w:rPr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Pr="00CB6042">
              <w:rPr>
                <w:sz w:val="24"/>
                <w:szCs w:val="24"/>
              </w:rPr>
              <w:t>Existe uma necessidade de um controle de modelo para ser possível separar os veículos de modelos diferentes.</w:t>
            </w:r>
          </w:p>
          <w:p w14:paraId="6ECC6497" w14:textId="6384726A" w:rsidR="007C7672" w:rsidRPr="00CB6042" w:rsidRDefault="007C7672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Critérios de verificação: </w:t>
            </w:r>
            <w:r w:rsidRPr="00CB6042">
              <w:rPr>
                <w:bCs/>
                <w:sz w:val="24"/>
                <w:szCs w:val="24"/>
              </w:rPr>
              <w:t>Verificar se a marca já esta cadastrada.</w:t>
            </w:r>
          </w:p>
          <w:p w14:paraId="323BDC68" w14:textId="77777777" w:rsidR="007C7672" w:rsidRPr="00CB6042" w:rsidRDefault="007C7672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Pr="00CB6042">
              <w:rPr>
                <w:sz w:val="24"/>
                <w:szCs w:val="24"/>
              </w:rPr>
              <w:t xml:space="preserve">João Paulo </w:t>
            </w:r>
          </w:p>
          <w:p w14:paraId="3D835CD2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738CB25D" w14:textId="77777777" w:rsidR="007C7672" w:rsidRPr="00CB6042" w:rsidRDefault="007C7672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77A37DF6" w14:textId="34D2F0E3" w:rsidR="007C7672" w:rsidRPr="00CB6042" w:rsidRDefault="007C7672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  <w:r w:rsidRPr="00CB6042">
              <w:rPr>
                <w:bCs/>
              </w:rPr>
              <w:t>RF04</w:t>
            </w:r>
          </w:p>
        </w:tc>
      </w:tr>
    </w:tbl>
    <w:p w14:paraId="47DF6A5B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BCFFA2D" w14:textId="77777777" w:rsidR="007C7672" w:rsidRPr="00CB6042" w:rsidRDefault="007C7672" w:rsidP="00E14FA1">
      <w:pPr>
        <w:autoSpaceDE w:val="0"/>
        <w:spacing w:after="0" w:line="360" w:lineRule="auto"/>
        <w:jc w:val="both"/>
        <w:rPr>
          <w:iCs/>
        </w:rPr>
      </w:pPr>
    </w:p>
    <w:p w14:paraId="218BE82C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p w14:paraId="0F5699F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iCs/>
        </w:rPr>
      </w:pPr>
    </w:p>
    <w:tbl>
      <w:tblPr>
        <w:tblW w:w="923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FD1DCB" w:rsidRPr="00CB6042" w14:paraId="0CE3B5D9" w14:textId="77777777" w:rsidTr="00B2383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A0AE6" w14:textId="35CD4D67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Identificador: </w:t>
            </w:r>
            <w:r w:rsidR="00FD1DCB" w:rsidRPr="00CB6042">
              <w:rPr>
                <w:sz w:val="24"/>
                <w:szCs w:val="24"/>
              </w:rPr>
              <w:t>RF0</w:t>
            </w:r>
            <w:r w:rsidR="007C7672" w:rsidRPr="00CB6042">
              <w:rPr>
                <w:sz w:val="24"/>
                <w:szCs w:val="24"/>
              </w:rPr>
              <w:t>4</w:t>
            </w:r>
          </w:p>
          <w:p w14:paraId="7D510CF1" w14:textId="288F88D5" w:rsidR="00B23833" w:rsidRPr="00CB6042" w:rsidRDefault="00B23833" w:rsidP="00E14FA1">
            <w:pPr>
              <w:spacing w:after="120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8B5E5E" w:rsidRPr="00CB6042">
              <w:t xml:space="preserve">Manter </w:t>
            </w:r>
            <w:r w:rsidR="00CB6042" w:rsidRPr="00CB6042">
              <w:t>veículo</w:t>
            </w:r>
          </w:p>
          <w:p w14:paraId="127BADC7" w14:textId="42DD4C8D" w:rsidR="00B23833" w:rsidRPr="00CB6042" w:rsidRDefault="00B23833" w:rsidP="00E14FA1">
            <w:pPr>
              <w:jc w:val="both"/>
              <w:rPr>
                <w:szCs w:val="24"/>
              </w:rPr>
            </w:pPr>
            <w:r w:rsidRPr="00CB6042">
              <w:rPr>
                <w:b/>
                <w:bCs/>
                <w:szCs w:val="24"/>
              </w:rPr>
              <w:t>Descrição:</w:t>
            </w:r>
            <w:r w:rsidRPr="00CB6042">
              <w:rPr>
                <w:rFonts w:eastAsia="Arial"/>
              </w:rPr>
              <w:t xml:space="preserve"> </w:t>
            </w:r>
            <w:r w:rsidR="008B5E5E" w:rsidRPr="00CB6042">
              <w:rPr>
                <w:szCs w:val="24"/>
              </w:rPr>
              <w:t>O sistema deve permitir um cadastro de veículos</w:t>
            </w:r>
            <w:r w:rsidR="00C512D0" w:rsidRPr="00CB6042">
              <w:rPr>
                <w:szCs w:val="24"/>
              </w:rPr>
              <w:t xml:space="preserve"> de acordo com s</w:t>
            </w:r>
            <w:r w:rsidR="008B5E5E" w:rsidRPr="00CB6042">
              <w:rPr>
                <w:szCs w:val="24"/>
              </w:rPr>
              <w:t>u</w:t>
            </w:r>
            <w:r w:rsidR="00C512D0" w:rsidRPr="00CB6042">
              <w:rPr>
                <w:szCs w:val="24"/>
              </w:rPr>
              <w:t>a</w:t>
            </w:r>
            <w:r w:rsidR="008B5E5E" w:rsidRPr="00CB6042">
              <w:rPr>
                <w:szCs w:val="24"/>
              </w:rPr>
              <w:t xml:space="preserve"> </w:t>
            </w:r>
            <w:r w:rsidR="00C512D0" w:rsidRPr="00CB6042">
              <w:rPr>
                <w:szCs w:val="24"/>
              </w:rPr>
              <w:t>marca e modelo.</w:t>
            </w:r>
          </w:p>
          <w:p w14:paraId="1472C52C" w14:textId="26E7B15C" w:rsidR="008B5E5E" w:rsidRPr="00CB6042" w:rsidRDefault="008B5E5E" w:rsidP="00E14FA1">
            <w:pPr>
              <w:jc w:val="both"/>
              <w:rPr>
                <w:szCs w:val="24"/>
              </w:rPr>
            </w:pPr>
            <w:r w:rsidRPr="00CB6042">
              <w:rPr>
                <w:szCs w:val="24"/>
              </w:rPr>
              <w:t xml:space="preserve">O sistema também irá disponibilizar a opção de editar e excluir esse </w:t>
            </w:r>
            <w:r w:rsidR="00C512D0" w:rsidRPr="00CB6042">
              <w:rPr>
                <w:szCs w:val="24"/>
              </w:rPr>
              <w:t>veículo</w:t>
            </w:r>
            <w:r w:rsidRPr="00CB6042">
              <w:rPr>
                <w:szCs w:val="24"/>
              </w:rPr>
              <w:t>.</w:t>
            </w:r>
          </w:p>
          <w:p w14:paraId="43D19996" w14:textId="4A0AAE2E" w:rsidR="00B23833" w:rsidRPr="00CB6042" w:rsidRDefault="00B23833" w:rsidP="00E14FA1">
            <w:pPr>
              <w:pStyle w:val="Corpodetexto"/>
              <w:ind w:firstLine="0"/>
              <w:rPr>
                <w:b/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Justificativa: </w:t>
            </w:r>
            <w:r w:rsidR="00005C4E" w:rsidRPr="00CB6042">
              <w:rPr>
                <w:sz w:val="24"/>
                <w:szCs w:val="24"/>
              </w:rPr>
              <w:t xml:space="preserve">Existe uma necessidade de um controle de </w:t>
            </w:r>
            <w:r w:rsidR="008B5E5E" w:rsidRPr="00CB6042">
              <w:rPr>
                <w:sz w:val="24"/>
                <w:szCs w:val="24"/>
              </w:rPr>
              <w:t xml:space="preserve">veículos para </w:t>
            </w:r>
            <w:r w:rsidR="00C30E76" w:rsidRPr="00CB6042">
              <w:rPr>
                <w:sz w:val="24"/>
                <w:szCs w:val="24"/>
              </w:rPr>
              <w:t>melhor organizar o fluxo.</w:t>
            </w:r>
          </w:p>
          <w:p w14:paraId="3214BB56" w14:textId="06190CFB" w:rsidR="00C30E76" w:rsidRPr="00CB6042" w:rsidRDefault="00B23833" w:rsidP="00E14FA1">
            <w:pPr>
              <w:pStyle w:val="Corpodetexto"/>
              <w:ind w:firstLine="0"/>
              <w:rPr>
                <w:bCs/>
                <w:sz w:val="24"/>
                <w:szCs w:val="24"/>
              </w:rPr>
            </w:pPr>
            <w:r w:rsidRPr="00CB6042">
              <w:rPr>
                <w:b/>
                <w:bCs/>
                <w:sz w:val="24"/>
                <w:szCs w:val="24"/>
              </w:rPr>
              <w:t>Critérios de verificação</w:t>
            </w:r>
            <w:r w:rsidR="00005C4E" w:rsidRPr="00CB6042">
              <w:rPr>
                <w:b/>
                <w:bCs/>
                <w:sz w:val="24"/>
                <w:szCs w:val="24"/>
              </w:rPr>
              <w:t xml:space="preserve">: </w:t>
            </w:r>
            <w:r w:rsidR="00C30E76" w:rsidRPr="00CB6042">
              <w:rPr>
                <w:bCs/>
                <w:sz w:val="24"/>
                <w:szCs w:val="24"/>
              </w:rPr>
              <w:t xml:space="preserve">Verificar as condições do veiculo submetendo-o a </w:t>
            </w:r>
            <w:r w:rsidR="00CB6042" w:rsidRPr="00CB6042">
              <w:rPr>
                <w:bCs/>
                <w:sz w:val="24"/>
                <w:szCs w:val="24"/>
              </w:rPr>
              <w:t>uma vistoria</w:t>
            </w:r>
            <w:r w:rsidR="00C30E76" w:rsidRPr="00CB6042">
              <w:rPr>
                <w:bCs/>
                <w:sz w:val="24"/>
                <w:szCs w:val="24"/>
              </w:rPr>
              <w:t xml:space="preserve"> </w:t>
            </w:r>
          </w:p>
          <w:p w14:paraId="5B3AA48C" w14:textId="6BA7A8C0" w:rsidR="00B23833" w:rsidRPr="00CB6042" w:rsidRDefault="00B23833" w:rsidP="00E14FA1">
            <w:pPr>
              <w:pStyle w:val="Corpodetexto"/>
              <w:ind w:firstLine="0"/>
              <w:rPr>
                <w:b/>
                <w:bCs/>
              </w:rPr>
            </w:pPr>
            <w:r w:rsidRPr="00CB6042">
              <w:rPr>
                <w:b/>
                <w:bCs/>
                <w:sz w:val="24"/>
                <w:szCs w:val="24"/>
              </w:rPr>
              <w:t xml:space="preserve">Fonte/Origem: </w:t>
            </w:r>
            <w:r w:rsidR="00005C4E" w:rsidRPr="00CB6042">
              <w:rPr>
                <w:sz w:val="24"/>
                <w:szCs w:val="24"/>
              </w:rPr>
              <w:t xml:space="preserve">João Paulo </w:t>
            </w:r>
          </w:p>
          <w:p w14:paraId="73C77CED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t>Média</w:t>
            </w:r>
          </w:p>
          <w:p w14:paraId="471089C8" w14:textId="77777777" w:rsidR="00B23833" w:rsidRPr="00CB6042" w:rsidRDefault="00B2383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t>Em análise pelo cliente.</w:t>
            </w:r>
          </w:p>
          <w:p w14:paraId="608296E5" w14:textId="6E95F6A4" w:rsidR="00B23833" w:rsidRPr="00CB6042" w:rsidRDefault="00B23833" w:rsidP="00E14FA1">
            <w:pPr>
              <w:autoSpaceDE w:val="0"/>
              <w:spacing w:after="0" w:line="360" w:lineRule="auto"/>
              <w:jc w:val="both"/>
            </w:pPr>
            <w:r w:rsidRPr="00CB6042">
              <w:rPr>
                <w:b/>
                <w:bCs/>
              </w:rPr>
              <w:t xml:space="preserve">Requisitos relacionados: </w:t>
            </w:r>
          </w:p>
        </w:tc>
      </w:tr>
    </w:tbl>
    <w:p w14:paraId="6359DF9C" w14:textId="65E70EAF" w:rsidR="00BD0853" w:rsidRPr="00CB6042" w:rsidRDefault="00BD0853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53F92CA8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085DFC4B" w14:textId="77777777" w:rsidR="00C512D0" w:rsidRPr="00CB6042" w:rsidRDefault="00C512D0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932FED4" w14:textId="77777777" w:rsidR="00C30E76" w:rsidRPr="00CB6042" w:rsidRDefault="00C30E76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3E0CFC8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4" w:name="_Toc477977079"/>
      <w:r w:rsidRPr="00CB6042">
        <w:rPr>
          <w:rFonts w:eastAsia="Arial" w:cs="Arial"/>
        </w:rPr>
        <w:lastRenderedPageBreak/>
        <w:t>Requisitos Não-Funcionais</w:t>
      </w:r>
      <w:bookmarkEnd w:id="4"/>
    </w:p>
    <w:p w14:paraId="1F8AA2FA" w14:textId="77777777" w:rsidR="00CB6042" w:rsidRPr="00CB6042" w:rsidRDefault="00CB6042" w:rsidP="00CB6042"/>
    <w:p w14:paraId="1AE20655" w14:textId="451A8544" w:rsidR="00DA2BBB" w:rsidRPr="00CB6042" w:rsidRDefault="00DA2BBB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5" w:name="_Toc477977080"/>
      <w:r w:rsidRPr="00CB6042">
        <w:rPr>
          <w:rFonts w:eastAsia="Arial" w:cs="Arial"/>
        </w:rPr>
        <w:t>Informação (INF)</w:t>
      </w:r>
      <w:bookmarkEnd w:id="5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DA2BBB" w:rsidRPr="00CB6042" w14:paraId="7AD8AB1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FEB8" w14:textId="029555A3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636AB496" w14:textId="00EBBBB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4B018A" w:rsidRPr="00CB6042">
              <w:rPr>
                <w:b/>
                <w:iCs/>
              </w:rPr>
              <w:t>INF01</w:t>
            </w:r>
          </w:p>
          <w:p w14:paraId="19C4B747" w14:textId="6D732193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B6042" w:rsidRPr="00CB6042">
              <w:rPr>
                <w:iCs/>
              </w:rPr>
              <w:t>Dados do cliente</w:t>
            </w:r>
          </w:p>
          <w:p w14:paraId="77B2B5B2" w14:textId="4C151DAD" w:rsidR="00C512D0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512D0" w:rsidRPr="00CB6042">
              <w:t xml:space="preserve">O cliente deverá fornecer a seguintes informações </w:t>
            </w:r>
            <w:r w:rsidR="00C512D0" w:rsidRPr="00CB6042">
              <w:rPr>
                <w:iCs/>
              </w:rPr>
              <w:t>que são: nome, endereço completo, telefones, e-mail, local de trabalho, endereço comercial, data de nascimento, CPF, RG, data de emissão e órgão emissor</w:t>
            </w:r>
            <w:r w:rsidR="007F2616">
              <w:rPr>
                <w:iCs/>
              </w:rPr>
              <w:t>.</w:t>
            </w:r>
          </w:p>
          <w:p w14:paraId="67B95204" w14:textId="2D226C71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Nome: nome do cliente;</w:t>
            </w:r>
          </w:p>
          <w:p w14:paraId="60543E2E" w14:textId="652C94BF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CPF: número de identificação fiscal do cliente;</w:t>
            </w:r>
          </w:p>
          <w:p w14:paraId="78F05E6A" w14:textId="363D3525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Endereço: endereço completo do cliente;</w:t>
            </w:r>
          </w:p>
          <w:p w14:paraId="46ABC9F8" w14:textId="21337603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 xml:space="preserve">CNH: </w:t>
            </w:r>
            <w:r w:rsidR="00AC5F8B">
              <w:rPr>
                <w:iCs/>
              </w:rPr>
              <w:t>Carteira nacional de habilitação;</w:t>
            </w:r>
          </w:p>
          <w:p w14:paraId="3197990A" w14:textId="0EDB8F8D" w:rsidR="007F2616" w:rsidRDefault="007F2616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Telefone Residencial:</w:t>
            </w:r>
            <w:r w:rsidR="00AC5F8B">
              <w:rPr>
                <w:iCs/>
              </w:rPr>
              <w:t xml:space="preserve"> número opcional;</w:t>
            </w:r>
          </w:p>
          <w:p w14:paraId="10936BA5" w14:textId="732749EF" w:rsidR="007F2616" w:rsidRPr="00CB6042" w:rsidRDefault="007F2616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>
              <w:rPr>
                <w:iCs/>
              </w:rPr>
              <w:t xml:space="preserve">Telefone Celular: </w:t>
            </w:r>
            <w:r w:rsidR="00AC5F8B">
              <w:rPr>
                <w:iCs/>
              </w:rPr>
              <w:t>número obrigatório;</w:t>
            </w:r>
          </w:p>
          <w:p w14:paraId="0DAB035F" w14:textId="54242AFC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267E16">
              <w:rPr>
                <w:iCs/>
              </w:rPr>
              <w:t>Ter controle de entrada e saídas assim como garantias sobre os veículos locados.</w:t>
            </w:r>
          </w:p>
          <w:p w14:paraId="759909A9" w14:textId="1AADD17E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4B018A" w:rsidRPr="00CB6042">
              <w:rPr>
                <w:iCs/>
              </w:rPr>
              <w:t>Verificar se os dados conferem.</w:t>
            </w:r>
          </w:p>
          <w:p w14:paraId="12DEEE38" w14:textId="49D0BB96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iCs/>
              </w:rPr>
              <w:t>Paulo Melo</w:t>
            </w:r>
          </w:p>
          <w:p w14:paraId="3531B584" w14:textId="30995697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4B018A" w:rsidRPr="00CB6042">
              <w:rPr>
                <w:iCs/>
              </w:rPr>
              <w:t>alta</w:t>
            </w:r>
          </w:p>
          <w:p w14:paraId="2DA1B4FC" w14:textId="2B27ACF4" w:rsidR="00DA2BBB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>Status</w:t>
            </w:r>
            <w:r w:rsidR="004B018A" w:rsidRPr="00CB6042">
              <w:rPr>
                <w:b/>
                <w:bCs/>
              </w:rPr>
              <w:t xml:space="preserve">: </w:t>
            </w:r>
            <w:r w:rsidR="004B018A" w:rsidRPr="00CB6042">
              <w:rPr>
                <w:bCs/>
              </w:rPr>
              <w:t>Exigida pelo cliente.</w:t>
            </w:r>
          </w:p>
        </w:tc>
      </w:tr>
      <w:tr w:rsidR="007879A0" w:rsidRPr="00CB6042" w14:paraId="1C79BF61" w14:textId="77777777" w:rsidTr="007879A0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5DB01C" w14:textId="71B03B32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5D451D27" w14:textId="3BD9F014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INF02</w:t>
            </w:r>
          </w:p>
          <w:p w14:paraId="3F7C5C33" w14:textId="7DF41CB1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="00415BB1">
              <w:rPr>
                <w:b/>
                <w:bCs/>
              </w:rPr>
              <w:t xml:space="preserve"> </w:t>
            </w:r>
            <w:r w:rsidR="00685AD5">
              <w:rPr>
                <w:bCs/>
              </w:rPr>
              <w:t xml:space="preserve">Dados do </w:t>
            </w:r>
            <w:r w:rsidR="004E158C">
              <w:rPr>
                <w:bCs/>
              </w:rPr>
              <w:t>veículo</w:t>
            </w:r>
            <w:r w:rsidRPr="00CB6042">
              <w:rPr>
                <w:b/>
                <w:bCs/>
              </w:rPr>
              <w:t xml:space="preserve"> </w:t>
            </w:r>
          </w:p>
          <w:p w14:paraId="5CB7BDAE" w14:textId="4C4952D3" w:rsidR="00416416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4E158C">
              <w:rPr>
                <w:bCs/>
              </w:rPr>
              <w:t>Pa</w:t>
            </w:r>
            <w:r w:rsidR="004E158C">
              <w:rPr>
                <w:bCs/>
              </w:rPr>
              <w:t>ra o cadastro do veículo</w:t>
            </w:r>
            <w:r w:rsidR="004E158C">
              <w:rPr>
                <w:bCs/>
              </w:rPr>
              <w:t xml:space="preserve"> são requeridos alguns dados: </w:t>
            </w:r>
          </w:p>
          <w:p w14:paraId="49B407A0" w14:textId="0452F7F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Marca: </w:t>
            </w:r>
            <w:r>
              <w:rPr>
                <w:bCs/>
              </w:rPr>
              <w:t xml:space="preserve">Buscar </w:t>
            </w:r>
            <w:r>
              <w:rPr>
                <w:bCs/>
              </w:rPr>
              <w:t>a</w:t>
            </w:r>
            <w:r>
              <w:rPr>
                <w:bCs/>
              </w:rPr>
              <w:t>s model</w:t>
            </w:r>
            <w:r>
              <w:rPr>
                <w:bCs/>
              </w:rPr>
              <w:t>a</w:t>
            </w:r>
            <w:r>
              <w:rPr>
                <w:bCs/>
              </w:rPr>
              <w:t>s já cadastrad</w:t>
            </w:r>
            <w:r>
              <w:rPr>
                <w:bCs/>
              </w:rPr>
              <w:t>a</w:t>
            </w:r>
            <w:r>
              <w:rPr>
                <w:bCs/>
              </w:rPr>
              <w:t>s no sistema</w:t>
            </w:r>
            <w:r>
              <w:rPr>
                <w:bCs/>
              </w:rPr>
              <w:t>, caso não haja, cadastra-la;</w:t>
            </w:r>
          </w:p>
          <w:p w14:paraId="313C252C" w14:textId="16F1013A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Modelo: Buscar os modelos já cadastrados no sistema</w:t>
            </w:r>
            <w:r>
              <w:rPr>
                <w:bCs/>
              </w:rPr>
              <w:t>, caso não haja, cadastra-l</w:t>
            </w:r>
            <w:r>
              <w:rPr>
                <w:bCs/>
              </w:rPr>
              <w:t>o;</w:t>
            </w:r>
          </w:p>
          <w:p w14:paraId="7B7EAD7F" w14:textId="46D1254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Placa: letras e números, padrão nacional de registro de placas,</w:t>
            </w:r>
          </w:p>
          <w:p w14:paraId="3165413F" w14:textId="205D9562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Ano: </w:t>
            </w:r>
            <w:r w:rsidR="004E16D6">
              <w:rPr>
                <w:bCs/>
              </w:rPr>
              <w:t>N</w:t>
            </w:r>
            <w:r>
              <w:rPr>
                <w:bCs/>
              </w:rPr>
              <w:t>úmeros, ano de registro do veículo;</w:t>
            </w:r>
          </w:p>
          <w:p w14:paraId="364AEFA5" w14:textId="2634D9E6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Chassi: N</w:t>
            </w:r>
            <w:r w:rsidRPr="004E158C">
              <w:rPr>
                <w:bCs/>
              </w:rPr>
              <w:t xml:space="preserve">úmero de Identificação do </w:t>
            </w:r>
            <w:r>
              <w:rPr>
                <w:bCs/>
              </w:rPr>
              <w:t>v</w:t>
            </w:r>
            <w:r w:rsidRPr="004E158C">
              <w:rPr>
                <w:bCs/>
              </w:rPr>
              <w:t>eículo</w:t>
            </w:r>
            <w:r>
              <w:rPr>
                <w:bCs/>
              </w:rPr>
              <w:t>;</w:t>
            </w:r>
          </w:p>
          <w:p w14:paraId="37E9DC96" w14:textId="67D20575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Cor: Cor do veículo segundo;</w:t>
            </w:r>
          </w:p>
          <w:p w14:paraId="655FE658" w14:textId="477A177D" w:rsidR="004E158C" w:rsidRDefault="004E158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>
              <w:rPr>
                <w:bCs/>
              </w:rPr>
              <w:t>Valor de uso para trabalho:</w:t>
            </w:r>
            <w:r w:rsidR="004E16D6">
              <w:rPr>
                <w:bCs/>
              </w:rPr>
              <w:t xml:space="preserve"> </w:t>
            </w:r>
            <w:r w:rsidR="007F2616">
              <w:rPr>
                <w:bCs/>
              </w:rPr>
              <w:t>Números;</w:t>
            </w:r>
          </w:p>
          <w:p w14:paraId="54663FF3" w14:textId="116A8E94" w:rsidR="004E158C" w:rsidRPr="007F2616" w:rsidRDefault="004E158C" w:rsidP="00E14FA1">
            <w:pPr>
              <w:autoSpaceDE w:val="0"/>
              <w:spacing w:after="0" w:line="360" w:lineRule="auto"/>
              <w:jc w:val="both"/>
              <w:rPr>
                <w:bCs/>
                <w:u w:val="single"/>
              </w:rPr>
            </w:pPr>
            <w:r>
              <w:rPr>
                <w:bCs/>
              </w:rPr>
              <w:t>Valor para uso pessoal:</w:t>
            </w:r>
            <w:r w:rsidR="007F2616">
              <w:rPr>
                <w:bCs/>
              </w:rPr>
              <w:t xml:space="preserve"> Números.</w:t>
            </w:r>
          </w:p>
          <w:p w14:paraId="4A469902" w14:textId="78C48D30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Justificativa:</w:t>
            </w:r>
            <w:r w:rsidR="007F2616">
              <w:rPr>
                <w:iCs/>
              </w:rPr>
              <w:t xml:space="preserve"> Para a identificação e cadastro de qualquer veículo. O chassi do veículo é usado como identificador do próprio.</w:t>
            </w:r>
          </w:p>
          <w:p w14:paraId="1168BC7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7A12F9CB" w14:textId="467167F6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4505D569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BD8EFF2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2D932EB2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B3EF4" w14:textId="67788550" w:rsidR="00415BB1" w:rsidRDefault="00415BB1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3BA0D67B" w14:textId="4AB7411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INF03</w:t>
            </w:r>
          </w:p>
          <w:p w14:paraId="2450EE06" w14:textId="0F5B67B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7F2616">
              <w:rPr>
                <w:bCs/>
              </w:rPr>
              <w:t>Dados da marca</w:t>
            </w:r>
            <w:r w:rsidRPr="00CB6042">
              <w:rPr>
                <w:bCs/>
              </w:rPr>
              <w:t xml:space="preserve">. </w:t>
            </w:r>
          </w:p>
          <w:p w14:paraId="3E1930F9" w14:textId="1B1FFD2A" w:rsidR="007F2616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7F2616">
              <w:rPr>
                <w:bCs/>
              </w:rPr>
              <w:t>Marca do veículo. Sendo exigido apenas o nome da marca.</w:t>
            </w:r>
          </w:p>
          <w:p w14:paraId="4B4C57D6" w14:textId="35216F9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7F2616">
              <w:rPr>
                <w:bCs/>
              </w:rPr>
              <w:t>Para agrupar veículos conforme seus fabricantes.</w:t>
            </w:r>
          </w:p>
          <w:p w14:paraId="4AD299EA" w14:textId="26E258D9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 xml:space="preserve">Verificar se </w:t>
            </w:r>
            <w:r w:rsidR="007F2616">
              <w:rPr>
                <w:bCs/>
              </w:rPr>
              <w:t xml:space="preserve">a marca já foi </w:t>
            </w:r>
            <w:r w:rsidR="00267E16">
              <w:rPr>
                <w:bCs/>
              </w:rPr>
              <w:t>cadastrada</w:t>
            </w:r>
            <w:r w:rsidR="007F2616">
              <w:rPr>
                <w:bCs/>
              </w:rPr>
              <w:t>.</w:t>
            </w:r>
          </w:p>
          <w:p w14:paraId="0C677270" w14:textId="0AD76EC1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7F2616">
              <w:rPr>
                <w:bCs/>
              </w:rPr>
              <w:t>Paulo Melo</w:t>
            </w:r>
          </w:p>
          <w:p w14:paraId="779DF0A6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12618D4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  <w:tr w:rsidR="001B58DC" w:rsidRPr="00CB6042" w14:paraId="62F95C15" w14:textId="77777777" w:rsidTr="001B58DC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73268E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</w:p>
          <w:p w14:paraId="169AC3EF" w14:textId="5F8CDA5C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Identificador: INF04</w:t>
            </w:r>
          </w:p>
          <w:p w14:paraId="4A5B5558" w14:textId="7F33EDF3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Nome: </w:t>
            </w:r>
            <w:r w:rsidR="00267E16">
              <w:rPr>
                <w:bCs/>
              </w:rPr>
              <w:t>Dados do modelo</w:t>
            </w:r>
            <w:r w:rsidRPr="00CB6042">
              <w:rPr>
                <w:bCs/>
              </w:rPr>
              <w:t>.</w:t>
            </w:r>
          </w:p>
          <w:p w14:paraId="2CE5FBEE" w14:textId="5122CF4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Descrição: </w:t>
            </w:r>
            <w:r w:rsidR="00267E16">
              <w:rPr>
                <w:bCs/>
              </w:rPr>
              <w:t>Modelo do veículo</w:t>
            </w:r>
            <w:r w:rsidRPr="00CB6042">
              <w:rPr>
                <w:bCs/>
              </w:rPr>
              <w:t>.</w:t>
            </w:r>
            <w:r w:rsidR="00267E16">
              <w:rPr>
                <w:bCs/>
              </w:rPr>
              <w:t xml:space="preserve"> Sendo exigido apenas o nome do modelo.</w:t>
            </w:r>
          </w:p>
          <w:p w14:paraId="0DFEAB49" w14:textId="6CFB2B60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Cs/>
              </w:rPr>
            </w:pPr>
            <w:r w:rsidRPr="00CB6042">
              <w:rPr>
                <w:b/>
                <w:bCs/>
              </w:rPr>
              <w:t xml:space="preserve">Justificativa: </w:t>
            </w:r>
            <w:r w:rsidR="00267E16">
              <w:rPr>
                <w:bCs/>
              </w:rPr>
              <w:t xml:space="preserve">Para identificar um veículo, vincular </w:t>
            </w:r>
            <w:proofErr w:type="spellStart"/>
            <w:r w:rsidR="00267E16">
              <w:rPr>
                <w:bCs/>
              </w:rPr>
              <w:t>á</w:t>
            </w:r>
            <w:proofErr w:type="spellEnd"/>
            <w:r w:rsidR="00267E16">
              <w:rPr>
                <w:bCs/>
              </w:rPr>
              <w:t xml:space="preserve"> uma marca e facilitar a pesquisa e divulgação</w:t>
            </w:r>
            <w:r w:rsidR="005E3E2A" w:rsidRPr="00CB6042">
              <w:rPr>
                <w:bCs/>
              </w:rPr>
              <w:t>.</w:t>
            </w:r>
          </w:p>
          <w:p w14:paraId="7DFDD07B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Pr="00CB6042">
              <w:rPr>
                <w:bCs/>
              </w:rPr>
              <w:t>Verificar se os dados conferem.</w:t>
            </w:r>
          </w:p>
          <w:p w14:paraId="0D33EB09" w14:textId="0A96C1CE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267E16">
              <w:rPr>
                <w:bCs/>
              </w:rPr>
              <w:t>Paulo Melo</w:t>
            </w:r>
          </w:p>
          <w:p w14:paraId="1BCC5E8F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Pr="00CB6042">
              <w:rPr>
                <w:bCs/>
              </w:rPr>
              <w:t>alta</w:t>
            </w:r>
          </w:p>
          <w:p w14:paraId="0A5466D3" w14:textId="77777777" w:rsidR="001B58DC" w:rsidRPr="00CB6042" w:rsidRDefault="001B58DC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Status: </w:t>
            </w:r>
            <w:r w:rsidRPr="00CB6042">
              <w:rPr>
                <w:bCs/>
              </w:rPr>
              <w:t>Exigida pelo cliente.</w:t>
            </w:r>
          </w:p>
        </w:tc>
      </w:tr>
    </w:tbl>
    <w:p w14:paraId="7368C61F" w14:textId="2C22D792" w:rsidR="002118DA" w:rsidRPr="00CB6042" w:rsidRDefault="002118DA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</w:p>
    <w:p w14:paraId="6ED84CD2" w14:textId="25291D96" w:rsidR="001B58DC" w:rsidRPr="00CB6042" w:rsidRDefault="001B58DC" w:rsidP="00E14FA1">
      <w:pPr>
        <w:jc w:val="both"/>
      </w:pPr>
    </w:p>
    <w:p w14:paraId="555D183D" w14:textId="77777777" w:rsidR="00416416" w:rsidRPr="00CB6042" w:rsidRDefault="00416416" w:rsidP="00E14FA1">
      <w:pPr>
        <w:jc w:val="both"/>
      </w:pPr>
    </w:p>
    <w:p w14:paraId="55E051D1" w14:textId="77777777" w:rsidR="007879A0" w:rsidRPr="00CB6042" w:rsidRDefault="007879A0" w:rsidP="00E14FA1">
      <w:pPr>
        <w:jc w:val="both"/>
      </w:pPr>
    </w:p>
    <w:p w14:paraId="61C5394A" w14:textId="77777777" w:rsidR="007879A0" w:rsidRPr="00CB6042" w:rsidRDefault="007879A0" w:rsidP="00E14FA1">
      <w:pPr>
        <w:jc w:val="both"/>
      </w:pPr>
    </w:p>
    <w:p w14:paraId="4797FFC2" w14:textId="42258ADF" w:rsidR="00AD5009" w:rsidRPr="00CB6042" w:rsidRDefault="2A5608B3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6" w:name="_Toc477977081"/>
      <w:r w:rsidRPr="00CB6042">
        <w:rPr>
          <w:rFonts w:eastAsia="Arial" w:cs="Arial"/>
        </w:rPr>
        <w:t>Usabilidade (USA)</w:t>
      </w:r>
      <w:bookmarkEnd w:id="6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12CC8B9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B8918" w14:textId="7A03047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USA01</w:t>
            </w:r>
          </w:p>
          <w:p w14:paraId="34E62C26" w14:textId="26D6F76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Nome:</w:t>
            </w:r>
            <w:r w:rsidR="00FD1DCB" w:rsidRPr="00CB6042">
              <w:t xml:space="preserve"> Í</w:t>
            </w:r>
            <w:r w:rsidR="00B05750" w:rsidRPr="00CB6042">
              <w:t xml:space="preserve">cones </w:t>
            </w:r>
          </w:p>
          <w:p w14:paraId="5241C8CF" w14:textId="782039D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Ícones para facilitar o uso.</w:t>
            </w:r>
          </w:p>
          <w:p w14:paraId="708C35CF" w14:textId="08A2A24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Estabelecer ícones para atender de uma maneira mais ágil.</w:t>
            </w:r>
          </w:p>
          <w:p w14:paraId="0B35A4AA" w14:textId="21D693C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>Verificar ícones</w:t>
            </w:r>
          </w:p>
          <w:p w14:paraId="69A51C44" w14:textId="3F918C1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42014818" w14:textId="6AD06AD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Média </w:t>
            </w:r>
          </w:p>
          <w:p w14:paraId="27C56C85" w14:textId="0E9AA000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Em análise pelo usuário.</w:t>
            </w:r>
          </w:p>
        </w:tc>
      </w:tr>
    </w:tbl>
    <w:p w14:paraId="1D5E9CA5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6F42BB17" w14:textId="7609A67E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280958A0" w14:textId="745E7726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7" w:name="_Toc477977082"/>
      <w:r w:rsidRPr="00CB6042">
        <w:rPr>
          <w:rFonts w:eastAsia="Arial" w:cs="Arial"/>
        </w:rPr>
        <w:t>Portabilidade (POR)</w:t>
      </w:r>
      <w:bookmarkEnd w:id="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2F1810C0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A02346" w14:textId="609CAA9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POR01</w:t>
            </w:r>
          </w:p>
          <w:p w14:paraId="10621ED7" w14:textId="65AF0DE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C6618E" w:rsidRPr="00CB6042">
              <w:rPr>
                <w:iCs/>
              </w:rPr>
              <w:t xml:space="preserve">Plataforma </w:t>
            </w:r>
            <w:proofErr w:type="gramStart"/>
            <w:r w:rsidR="00C6618E" w:rsidRPr="00CB6042">
              <w:rPr>
                <w:iCs/>
              </w:rPr>
              <w:t xml:space="preserve">compatíveis </w:t>
            </w:r>
            <w:r w:rsidR="004B018A" w:rsidRPr="00CB6042">
              <w:rPr>
                <w:iCs/>
              </w:rPr>
              <w:t>.</w:t>
            </w:r>
            <w:proofErr w:type="gramEnd"/>
          </w:p>
          <w:p w14:paraId="2D3AD86E" w14:textId="5618510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Esse Programa deverá funcionar nos seguinte programas operacionais (Windows, Linux, MAC OS,)</w:t>
            </w:r>
          </w:p>
          <w:p w14:paraId="6D5F70CB" w14:textId="18BB5AA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4B018A" w:rsidRPr="00CB6042">
              <w:rPr>
                <w:iCs/>
              </w:rPr>
              <w:t>Expandir os meios de acesso ao programa.</w:t>
            </w:r>
          </w:p>
          <w:p w14:paraId="00DAD862" w14:textId="6A0418B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B05750" w:rsidRPr="00CB6042">
              <w:rPr>
                <w:iCs/>
              </w:rPr>
              <w:t>Verificar programa operacional do usuário.</w:t>
            </w:r>
          </w:p>
          <w:p w14:paraId="4D345F4F" w14:textId="267A8B1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B05750" w:rsidRPr="00CB6042">
              <w:rPr>
                <w:iCs/>
              </w:rPr>
              <w:t>João Paulo</w:t>
            </w:r>
          </w:p>
          <w:p w14:paraId="13CE2C14" w14:textId="6A52F9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B05750" w:rsidRPr="00CB6042">
              <w:rPr>
                <w:iCs/>
              </w:rPr>
              <w:t>Média.</w:t>
            </w:r>
          </w:p>
          <w:p w14:paraId="1728684A" w14:textId="4643A7E6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B05750" w:rsidRPr="00CB6042">
              <w:rPr>
                <w:iCs/>
              </w:rPr>
              <w:t>Em análise pelo cliente.</w:t>
            </w:r>
          </w:p>
        </w:tc>
      </w:tr>
    </w:tbl>
    <w:p w14:paraId="0F0D7B0D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351679A3" w14:textId="1D66CAB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8" w:name="_Toc477977083"/>
      <w:r w:rsidRPr="00CB6042">
        <w:rPr>
          <w:rFonts w:eastAsia="Arial" w:cs="Arial"/>
        </w:rPr>
        <w:t>Entrega (ENT)</w:t>
      </w:r>
      <w:bookmarkEnd w:id="8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6528C18C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98766" w14:textId="7CEBA73F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047830" w:rsidRPr="00CB6042">
              <w:rPr>
                <w:iCs/>
              </w:rPr>
              <w:t>ENT01</w:t>
            </w:r>
          </w:p>
          <w:p w14:paraId="387E951F" w14:textId="079639C4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Novas atualizações </w:t>
            </w:r>
          </w:p>
          <w:p w14:paraId="2688DA71" w14:textId="7BFA3D69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C6618E" w:rsidRPr="00CB6042">
              <w:rPr>
                <w:iCs/>
              </w:rPr>
              <w:t>Atualizações a cada 2 meses</w:t>
            </w:r>
            <w:r w:rsidR="00047830" w:rsidRPr="00CB6042">
              <w:rPr>
                <w:iCs/>
              </w:rPr>
              <w:t>.</w:t>
            </w:r>
          </w:p>
          <w:p w14:paraId="3DC4992F" w14:textId="641CA73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047830" w:rsidRPr="00CB6042">
              <w:rPr>
                <w:iCs/>
              </w:rPr>
              <w:t xml:space="preserve">Procurar a melhora do programa com atualizações </w:t>
            </w:r>
          </w:p>
          <w:p w14:paraId="131A606B" w14:textId="15A1BE2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047830" w:rsidRPr="00CB6042">
              <w:rPr>
                <w:iCs/>
              </w:rPr>
              <w:t xml:space="preserve">Verificar o desenvolvimento do programa </w:t>
            </w:r>
          </w:p>
          <w:p w14:paraId="571BD0EF" w14:textId="15937B3D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047830" w:rsidRPr="00CB6042">
              <w:rPr>
                <w:iCs/>
              </w:rPr>
              <w:t>João Paulo</w:t>
            </w:r>
          </w:p>
          <w:p w14:paraId="3FE550A0" w14:textId="55AB4A4E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047830" w:rsidRPr="00CB6042">
              <w:rPr>
                <w:iCs/>
              </w:rPr>
              <w:t xml:space="preserve">Média </w:t>
            </w:r>
          </w:p>
          <w:p w14:paraId="05C261D4" w14:textId="02D71D6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E17904" w:rsidRPr="00CB6042">
              <w:rPr>
                <w:iCs/>
              </w:rPr>
              <w:t>Em aná</w:t>
            </w:r>
            <w:r w:rsidR="00047830" w:rsidRPr="00CB6042">
              <w:rPr>
                <w:iCs/>
              </w:rPr>
              <w:t xml:space="preserve">lise pelo cliente </w:t>
            </w:r>
          </w:p>
        </w:tc>
      </w:tr>
    </w:tbl>
    <w:p w14:paraId="0D4D4F91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8371D34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9" w:name="_Toc477977084"/>
      <w:r w:rsidRPr="00CB6042">
        <w:rPr>
          <w:rFonts w:eastAsia="Arial" w:cs="Arial"/>
        </w:rPr>
        <w:t>Segurança (SEG)</w:t>
      </w:r>
      <w:bookmarkEnd w:id="9"/>
    </w:p>
    <w:p w14:paraId="217F6D04" w14:textId="2507AEC2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334D76ED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3077" w14:textId="3C814B13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Identificador: </w:t>
            </w:r>
            <w:r w:rsidR="00FD1DCB" w:rsidRPr="00CB6042">
              <w:rPr>
                <w:iCs/>
              </w:rPr>
              <w:t>SEG01</w:t>
            </w:r>
          </w:p>
          <w:p w14:paraId="226353E0" w14:textId="7E0BDDF8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lastRenderedPageBreak/>
              <w:t>Nome: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autenticação</w:t>
            </w:r>
            <w:r w:rsidR="00E17904" w:rsidRPr="00CB6042">
              <w:rPr>
                <w:iCs/>
              </w:rPr>
              <w:t xml:space="preserve"> usuário e senha</w:t>
            </w:r>
            <w:r w:rsidR="00B05750" w:rsidRPr="00CB6042">
              <w:rPr>
                <w:iCs/>
              </w:rPr>
              <w:t>.</w:t>
            </w:r>
          </w:p>
          <w:p w14:paraId="04962F29" w14:textId="641237EA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Descrição: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Solicitação de usuário e senha para ter acesso no programa.</w:t>
            </w:r>
          </w:p>
          <w:p w14:paraId="5BBC93B0" w14:textId="74290BF2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Justificativa:</w:t>
            </w:r>
            <w:r w:rsidRPr="00CB6042">
              <w:t xml:space="preserve"> </w:t>
            </w:r>
            <w:r w:rsidR="00FD1DCB" w:rsidRPr="00CB6042">
              <w:rPr>
                <w:iCs/>
              </w:rPr>
              <w:t>E necessário para manter a segurança de todos os clientes.</w:t>
            </w:r>
          </w:p>
          <w:p w14:paraId="264F8160" w14:textId="298799B0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Critérios de verificação: </w:t>
            </w:r>
            <w:r w:rsidR="00FD1DCB" w:rsidRPr="00CB6042">
              <w:rPr>
                <w:iCs/>
              </w:rPr>
              <w:t xml:space="preserve">Verificar usuário e senha </w:t>
            </w:r>
          </w:p>
          <w:p w14:paraId="012AF42C" w14:textId="445F1F1C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Fonte/Origem: </w:t>
            </w:r>
            <w:r w:rsidR="00FD1DCB" w:rsidRPr="00CB6042">
              <w:rPr>
                <w:iCs/>
              </w:rPr>
              <w:t>João Paulo.</w:t>
            </w:r>
          </w:p>
          <w:p w14:paraId="6F633268" w14:textId="2EE43EF7" w:rsidR="00D22F1D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 xml:space="preserve">Prioridade: </w:t>
            </w:r>
            <w:r w:rsidR="00FD1DCB" w:rsidRPr="00CB6042">
              <w:rPr>
                <w:iCs/>
              </w:rPr>
              <w:t xml:space="preserve">Alta </w:t>
            </w:r>
          </w:p>
          <w:p w14:paraId="2EE4C7A3" w14:textId="0EDC1EF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</w:rPr>
              <w:t xml:space="preserve">Status: </w:t>
            </w:r>
            <w:r w:rsidR="00FD1DCB" w:rsidRPr="00CB6042">
              <w:rPr>
                <w:iCs/>
              </w:rPr>
              <w:t>Exigida pelo cliente.</w:t>
            </w:r>
          </w:p>
        </w:tc>
      </w:tr>
    </w:tbl>
    <w:p w14:paraId="66242773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74498A02" w14:textId="77777777" w:rsidR="00AD5009" w:rsidRPr="00CB6042" w:rsidRDefault="00AD5009" w:rsidP="00E14FA1">
      <w:pPr>
        <w:pStyle w:val="Ttulo1"/>
        <w:pageBreakBefore/>
        <w:numPr>
          <w:ilvl w:val="0"/>
          <w:numId w:val="0"/>
        </w:numPr>
        <w:spacing w:after="0" w:line="360" w:lineRule="auto"/>
        <w:jc w:val="both"/>
        <w:rPr>
          <w:rFonts w:eastAsia="Arial" w:cs="Arial"/>
        </w:rPr>
      </w:pPr>
      <w:bookmarkStart w:id="10" w:name="_Toc477977085"/>
      <w:r w:rsidRPr="00CB6042">
        <w:rPr>
          <w:rFonts w:eastAsia="Arial" w:cs="Arial"/>
        </w:rPr>
        <w:lastRenderedPageBreak/>
        <w:t>Casos de Uso</w:t>
      </w:r>
      <w:bookmarkEnd w:id="10"/>
    </w:p>
    <w:p w14:paraId="4B873DC6" w14:textId="77777777" w:rsidR="00442A22" w:rsidRPr="00CB6042" w:rsidRDefault="00442A22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1" w:name="_Toc477977086"/>
      <w:r w:rsidRPr="00CB6042">
        <w:rPr>
          <w:rFonts w:eastAsia="Arial" w:cs="Arial"/>
        </w:rPr>
        <w:t>Diagrama de Caso de Uso Geral do Sistema</w:t>
      </w:r>
      <w:bookmarkEnd w:id="11"/>
    </w:p>
    <w:p w14:paraId="0B68A35F" w14:textId="5794800A" w:rsidR="00442A22" w:rsidRPr="00CB6042" w:rsidRDefault="00FA30CD" w:rsidP="00E14FA1">
      <w:pPr>
        <w:jc w:val="both"/>
        <w:rPr>
          <w:lang w:eastAsia="ja-JP"/>
        </w:rPr>
      </w:pPr>
      <w:r>
        <w:rPr>
          <w:noProof/>
          <w:lang w:eastAsia="pt-BR"/>
        </w:rPr>
        <w:pict w14:anchorId="040B5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7.75pt">
            <v:imagedata r:id="rId7" o:title="caso-de-uso"/>
          </v:shape>
        </w:pict>
      </w:r>
    </w:p>
    <w:p w14:paraId="44711140" w14:textId="77777777" w:rsidR="00442A22" w:rsidRPr="00CB6042" w:rsidRDefault="00442A22" w:rsidP="00E14FA1">
      <w:pPr>
        <w:jc w:val="both"/>
        <w:rPr>
          <w:lang w:eastAsia="ja-JP"/>
        </w:rPr>
      </w:pPr>
    </w:p>
    <w:p w14:paraId="464B34CB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2" w:name="_Toc477977087"/>
      <w:r w:rsidRPr="00CB6042">
        <w:rPr>
          <w:rFonts w:eastAsia="Arial" w:cs="Arial"/>
        </w:rPr>
        <w:t>Lista de Atores</w:t>
      </w:r>
      <w:bookmarkEnd w:id="12"/>
    </w:p>
    <w:p w14:paraId="43C2076D" w14:textId="3D818270" w:rsidR="00FA30CD" w:rsidRDefault="00631F48" w:rsidP="000D18D6">
      <w:pPr>
        <w:pStyle w:val="PargrafodaLista"/>
        <w:numPr>
          <w:ilvl w:val="0"/>
          <w:numId w:val="4"/>
        </w:numPr>
        <w:autoSpaceDE w:val="0"/>
        <w:spacing w:after="0" w:line="360" w:lineRule="auto"/>
        <w:jc w:val="both"/>
        <w:rPr>
          <w:iCs/>
        </w:rPr>
      </w:pPr>
      <w:r w:rsidRPr="00FA30CD">
        <w:rPr>
          <w:iCs/>
        </w:rPr>
        <w:t>Usuá</w:t>
      </w:r>
      <w:r w:rsidR="002A3AC0" w:rsidRPr="00FA30CD">
        <w:rPr>
          <w:iCs/>
        </w:rPr>
        <w:t>rio</w:t>
      </w:r>
      <w:r w:rsidR="00FA30CD">
        <w:rPr>
          <w:iCs/>
        </w:rPr>
        <w:t xml:space="preserve"> </w:t>
      </w:r>
    </w:p>
    <w:p w14:paraId="1BEA38ED" w14:textId="77777777" w:rsidR="00FA30CD" w:rsidRPr="00FA30CD" w:rsidRDefault="00FA30CD" w:rsidP="00FA30CD">
      <w:pPr>
        <w:autoSpaceDE w:val="0"/>
        <w:spacing w:after="0" w:line="360" w:lineRule="auto"/>
        <w:ind w:left="360"/>
        <w:jc w:val="both"/>
        <w:rPr>
          <w:iCs/>
        </w:rPr>
      </w:pPr>
    </w:p>
    <w:p w14:paraId="3C0689E2" w14:textId="7A998CB5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3" w:name="_Toc477977088"/>
      <w:r w:rsidRPr="00CB6042">
        <w:rPr>
          <w:rFonts w:eastAsia="Arial" w:cs="Arial"/>
        </w:rPr>
        <w:t>Lista de Casos de Uso</w:t>
      </w:r>
      <w:bookmarkEnd w:id="13"/>
    </w:p>
    <w:p w14:paraId="07108D54" w14:textId="58035B21" w:rsidR="00AD5009" w:rsidRPr="00CB6042" w:rsidRDefault="00AD5009" w:rsidP="00E14FA1">
      <w:pPr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97"/>
        <w:gridCol w:w="4101"/>
        <w:gridCol w:w="1388"/>
        <w:gridCol w:w="1431"/>
        <w:gridCol w:w="1290"/>
      </w:tblGrid>
      <w:tr w:rsidR="00AD5009" w:rsidRPr="00CB6042" w14:paraId="39A8AA78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8BDCEE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E04188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Nome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FC2B91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Atores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82A9A0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Categoria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7E36B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Tipo</w:t>
            </w:r>
          </w:p>
        </w:tc>
      </w:tr>
      <w:tr w:rsidR="00AD5009" w:rsidRPr="00CB6042" w14:paraId="6106315D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7239E7" w14:textId="6BD805CE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600C13" w14:textId="61A80894" w:rsidR="00AD5009" w:rsidRPr="00CB6042" w:rsidRDefault="007879A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Manter </w:t>
            </w:r>
            <w:r w:rsidR="00A70CC5">
              <w:rPr>
                <w:iCs/>
              </w:rPr>
              <w:t>Cliente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6E3C3E" w14:textId="4299A1B2" w:rsidR="007879A0" w:rsidRPr="00CB6042" w:rsidRDefault="002D711F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5FAC56" w14:textId="5545AF43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48438" w14:textId="51E0AB06" w:rsidR="002D711F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2A9A7E2" w14:textId="6D6189C2" w:rsidR="00AD5009" w:rsidRPr="00CB6042" w:rsidRDefault="00AD5009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A86661" w:rsidRPr="00CB6042" w14:paraId="7030BB5E" w14:textId="77777777" w:rsidTr="00A86661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6AA7D" w14:textId="381FA3FA" w:rsidR="00A86661" w:rsidRPr="00CB6042" w:rsidRDefault="00A8666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7506E" w14:textId="7AF4F715" w:rsidR="00A86661" w:rsidRPr="00CB6042" w:rsidRDefault="00A70CC5" w:rsidP="00A70CC5">
            <w:pPr>
              <w:jc w:val="both"/>
              <w:rPr>
                <w:iCs/>
              </w:rPr>
            </w:pPr>
            <w:r>
              <w:rPr>
                <w:iCs/>
              </w:rPr>
              <w:t>Manter Veículo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D56FB1" w14:textId="2B18C655" w:rsidR="007879A0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2AAA14" w14:textId="4A77BF6E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7B068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2DCB6D66" w14:textId="77777777" w:rsidR="00A86661" w:rsidRPr="00CB6042" w:rsidRDefault="00A86661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  <w:tr w:rsidR="007879A0" w:rsidRPr="00CB6042" w14:paraId="12079406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7919B" w14:textId="37973FB4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CSU03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499CA8" w14:textId="4EFCE4C6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Marca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BBF76" w14:textId="0113DCED" w:rsidR="007879A0" w:rsidRPr="00CB6042" w:rsidRDefault="00FA30CD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BCD0F6" w14:textId="27F4B1AE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Primário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91E99" w14:textId="7D4C78D9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Essencial</w:t>
            </w:r>
          </w:p>
        </w:tc>
      </w:tr>
      <w:tr w:rsidR="007879A0" w:rsidRPr="00CB6042" w14:paraId="4F53BE55" w14:textId="77777777" w:rsidTr="007879A0">
        <w:tc>
          <w:tcPr>
            <w:tcW w:w="1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C665BF" w14:textId="073D61E8" w:rsidR="007879A0" w:rsidRPr="00CB6042" w:rsidRDefault="007879A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lastRenderedPageBreak/>
              <w:t>CSU04</w:t>
            </w:r>
          </w:p>
        </w:tc>
        <w:tc>
          <w:tcPr>
            <w:tcW w:w="4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3A39BD" w14:textId="1E630A8F" w:rsidR="007879A0" w:rsidRPr="00CB6042" w:rsidRDefault="00A70CC5" w:rsidP="00E14FA1">
            <w:pPr>
              <w:jc w:val="both"/>
              <w:rPr>
                <w:iCs/>
              </w:rPr>
            </w:pPr>
            <w:r>
              <w:rPr>
                <w:iCs/>
              </w:rPr>
              <w:t>Manter Modelo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C5C9F9" w14:textId="4AC3255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>Usuário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E225C8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Primário 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D038B5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iCs/>
              </w:rPr>
              <w:t xml:space="preserve">Essencial </w:t>
            </w:r>
          </w:p>
          <w:p w14:paraId="581C436E" w14:textId="77777777" w:rsidR="007879A0" w:rsidRPr="00CB6042" w:rsidRDefault="007879A0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</w:tc>
      </w:tr>
    </w:tbl>
    <w:p w14:paraId="22927548" w14:textId="4F859538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408C5A37" w14:textId="77777777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4" w:name="_Toc477977089"/>
      <w:r w:rsidRPr="00CB6042">
        <w:rPr>
          <w:rFonts w:eastAsia="Arial" w:cs="Arial"/>
        </w:rPr>
        <w:t xml:space="preserve">Regra de </w:t>
      </w:r>
      <w:r w:rsidR="00291B13" w:rsidRPr="00CB6042">
        <w:rPr>
          <w:rFonts w:eastAsia="Arial" w:cs="Arial"/>
        </w:rPr>
        <w:t>Negócio</w:t>
      </w:r>
      <w:bookmarkEnd w:id="14"/>
    </w:p>
    <w:p w14:paraId="316CE666" w14:textId="3CCB22D0" w:rsidR="00AD5009" w:rsidRPr="00CB6042" w:rsidRDefault="00AD5009" w:rsidP="00E14FA1">
      <w:pPr>
        <w:spacing w:before="60" w:after="60"/>
        <w:jc w:val="both"/>
        <w:rPr>
          <w:b/>
          <w:bCs/>
        </w:rPr>
      </w:pPr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42"/>
        <w:gridCol w:w="5163"/>
        <w:gridCol w:w="2902"/>
      </w:tblGrid>
      <w:tr w:rsidR="00AD5009" w:rsidRPr="00CB6042" w14:paraId="2EF30245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A17DD2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Código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7D0EAA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Regra de Negócio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358A5" w14:textId="77777777" w:rsidR="00AD5009" w:rsidRPr="00CB6042" w:rsidRDefault="2A5608B3" w:rsidP="00E14FA1">
            <w:pPr>
              <w:jc w:val="both"/>
              <w:rPr>
                <w:b/>
                <w:bCs/>
              </w:rPr>
            </w:pPr>
            <w:r w:rsidRPr="00CB6042">
              <w:rPr>
                <w:b/>
                <w:bCs/>
              </w:rPr>
              <w:t>Caso de Uso</w:t>
            </w:r>
          </w:p>
        </w:tc>
      </w:tr>
      <w:tr w:rsidR="00AD5009" w:rsidRPr="00CB6042" w14:paraId="7F1503DE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0CF10C" w14:textId="2CC635BD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RN01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0FA6720" w14:textId="0089C58F" w:rsidR="00AD5009" w:rsidRPr="00CB6042" w:rsidRDefault="00631F48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O sistema permitirá</w:t>
            </w:r>
            <w:r w:rsidR="002A3AC0" w:rsidRPr="00CB6042">
              <w:rPr>
                <w:iCs/>
              </w:rPr>
              <w:t xml:space="preserve"> o cadastro se todos os dados</w:t>
            </w:r>
            <w:r w:rsidRPr="00CB6042">
              <w:rPr>
                <w:iCs/>
              </w:rPr>
              <w:t xml:space="preserve"> de cadastro</w:t>
            </w:r>
            <w:r w:rsidR="002A3AC0" w:rsidRPr="00CB6042">
              <w:rPr>
                <w:iCs/>
              </w:rPr>
              <w:t xml:space="preserve"> estiverem de acordo</w:t>
            </w: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6D591" w14:textId="02B72A7B" w:rsidR="00AD5009" w:rsidRPr="00CB6042" w:rsidRDefault="002A3AC0" w:rsidP="00A70CC5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</w:t>
            </w:r>
            <w:r w:rsidR="00E17904" w:rsidRPr="00CB6042">
              <w:rPr>
                <w:iCs/>
              </w:rPr>
              <w:t>01</w:t>
            </w:r>
            <w:r w:rsidRPr="00CB6042">
              <w:rPr>
                <w:iCs/>
              </w:rPr>
              <w:t xml:space="preserve"> – </w:t>
            </w:r>
            <w:r w:rsidR="00A70CC5">
              <w:rPr>
                <w:iCs/>
              </w:rPr>
              <w:t>Manter usuário</w:t>
            </w:r>
          </w:p>
        </w:tc>
      </w:tr>
      <w:tr w:rsidR="00C6618E" w:rsidRPr="00CB6042" w14:paraId="6BB5A6B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3B1D86" w14:textId="6A5059E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t>RN02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E88861" w14:textId="47E56C40" w:rsidR="00C6618E" w:rsidRPr="00CB6042" w:rsidRDefault="00C6618E" w:rsidP="00E14FA1">
            <w:pPr>
              <w:jc w:val="both"/>
              <w:rPr>
                <w:iCs/>
              </w:rPr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C4BDE4" w14:textId="4776BC9A" w:rsidR="00C6618E" w:rsidRPr="00A70CC5" w:rsidRDefault="00C6618E" w:rsidP="00E14FA1">
            <w:pPr>
              <w:jc w:val="both"/>
              <w:rPr>
                <w:iCs/>
                <w:u w:val="single"/>
              </w:rPr>
            </w:pPr>
            <w:bookmarkStart w:id="15" w:name="_GoBack"/>
            <w:bookmarkEnd w:id="15"/>
          </w:p>
        </w:tc>
      </w:tr>
      <w:tr w:rsidR="00DB64D5" w:rsidRPr="00CB6042" w14:paraId="791AAB92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B6327F" w14:textId="3BB7A6FA" w:rsidR="00DB64D5" w:rsidRPr="00CB6042" w:rsidRDefault="00DB64D5" w:rsidP="00E14FA1">
            <w:pPr>
              <w:jc w:val="both"/>
            </w:pPr>
            <w:r w:rsidRPr="00CB6042">
              <w:t>RN03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BD6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1230D" w14:textId="77777777" w:rsidR="00DB64D5" w:rsidRPr="00CB6042" w:rsidRDefault="00DB64D5" w:rsidP="00E14FA1">
            <w:pPr>
              <w:jc w:val="both"/>
            </w:pPr>
          </w:p>
        </w:tc>
      </w:tr>
      <w:tr w:rsidR="00DB64D5" w:rsidRPr="00CB6042" w14:paraId="25E4204B" w14:textId="77777777" w:rsidTr="00C6618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FCA066" w14:textId="0F8D9479" w:rsidR="00DB64D5" w:rsidRPr="00CB6042" w:rsidRDefault="00DB64D5" w:rsidP="00E14FA1">
            <w:pPr>
              <w:jc w:val="both"/>
            </w:pPr>
            <w:r w:rsidRPr="00CB6042">
              <w:t>RN04</w:t>
            </w:r>
          </w:p>
        </w:tc>
        <w:tc>
          <w:tcPr>
            <w:tcW w:w="5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A238ED" w14:textId="77777777" w:rsidR="00DB64D5" w:rsidRPr="00CB6042" w:rsidRDefault="00DB64D5" w:rsidP="00E14FA1">
            <w:pPr>
              <w:jc w:val="both"/>
            </w:pPr>
          </w:p>
        </w:tc>
        <w:tc>
          <w:tcPr>
            <w:tcW w:w="2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ECE11" w14:textId="77777777" w:rsidR="00DB64D5" w:rsidRPr="00CB6042" w:rsidRDefault="00DB64D5" w:rsidP="00E14FA1">
            <w:pPr>
              <w:jc w:val="both"/>
            </w:pPr>
          </w:p>
        </w:tc>
      </w:tr>
    </w:tbl>
    <w:p w14:paraId="2292570A" w14:textId="77777777" w:rsidR="00C6618E" w:rsidRPr="00CB6042" w:rsidRDefault="00C6618E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</w:rPr>
      </w:pPr>
      <w:bookmarkStart w:id="16" w:name="_Toc477977090"/>
    </w:p>
    <w:p w14:paraId="6746680F" w14:textId="6ACBABFF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r w:rsidRPr="00CB6042">
        <w:rPr>
          <w:rFonts w:eastAsia="Arial" w:cs="Arial"/>
        </w:rPr>
        <w:t>Mensagem</w:t>
      </w:r>
      <w:bookmarkEnd w:id="16"/>
    </w:p>
    <w:tbl>
      <w:tblPr>
        <w:tblW w:w="930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37"/>
        <w:gridCol w:w="4957"/>
        <w:gridCol w:w="2813"/>
      </w:tblGrid>
      <w:tr w:rsidR="00AD5009" w:rsidRPr="00CB6042" w14:paraId="1E324B2F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D11B08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Código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07D1D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Mensagem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02202E" w14:textId="77777777" w:rsidR="00AD5009" w:rsidRPr="00CB6042" w:rsidRDefault="2A5608B3" w:rsidP="00E14FA1">
            <w:pPr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Caso de Uso</w:t>
            </w:r>
          </w:p>
        </w:tc>
      </w:tr>
      <w:tr w:rsidR="00AD5009" w:rsidRPr="00CB6042" w14:paraId="046B66D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F8D9A0" w14:textId="335A5371" w:rsidR="00AD5009" w:rsidRPr="00CB6042" w:rsidRDefault="002D711F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MSG01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F25625" w14:textId="0975629B" w:rsidR="00AD5009" w:rsidRPr="00CB6042" w:rsidRDefault="00CB627B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Dados incompletos preencha todos os dados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68DB5" w14:textId="5204C3E1" w:rsidR="00AD5009" w:rsidRPr="00CB6042" w:rsidRDefault="002A3AC0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 xml:space="preserve">CSU01 – Cadastrar usuários </w:t>
            </w:r>
          </w:p>
        </w:tc>
      </w:tr>
      <w:tr w:rsidR="00C6618E" w:rsidRPr="00CB6042" w14:paraId="5F00FFD6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0FAA54" w14:textId="106A071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MSG02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9EE25C" w14:textId="77777777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iCs/>
              </w:rPr>
              <w:t>Cadastro efetuado com sucesso</w:t>
            </w:r>
          </w:p>
          <w:p w14:paraId="520656EB" w14:textId="77777777" w:rsidR="00C6618E" w:rsidRPr="00CB6042" w:rsidRDefault="00C6618E" w:rsidP="00E14FA1">
            <w:pPr>
              <w:jc w:val="both"/>
              <w:rPr>
                <w:lang w:eastAsia="pt-BR"/>
              </w:rPr>
            </w:pP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415FB1" w14:textId="405EB791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 – Cadastrar usuários</w:t>
            </w:r>
          </w:p>
        </w:tc>
      </w:tr>
      <w:tr w:rsidR="00C6618E" w:rsidRPr="00CB6042" w14:paraId="0D8EA0E9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93716A" w14:textId="5EACC3E4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lang w:eastAsia="pt-BR"/>
              </w:rPr>
              <w:t>MSG03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72C680" w14:textId="24E3EC14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Erro na conexão com o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35F1EC" w14:textId="56E48478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 – Cadastrar usuários</w:t>
            </w:r>
          </w:p>
        </w:tc>
      </w:tr>
      <w:tr w:rsidR="00C6618E" w:rsidRPr="00CB6042" w14:paraId="6FED1A8B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95CE5" w14:textId="3BF52D77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MSG04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D789C" w14:textId="47DE1029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O usuário está em dívida com a empresa.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8D417" w14:textId="2D1EDE3F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 – Compra de passagens</w:t>
            </w:r>
          </w:p>
        </w:tc>
      </w:tr>
      <w:tr w:rsidR="00C6618E" w:rsidRPr="00CB6042" w14:paraId="11CFD115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80C0B" w14:textId="35EB7BB3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MSG05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A2B4A5" w14:textId="14957A96" w:rsidR="00C6618E" w:rsidRPr="00CB6042" w:rsidRDefault="00C6618E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Preencha todos os campos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F9160C" w14:textId="2F071C6C" w:rsidR="00C6618E" w:rsidRPr="00CB6042" w:rsidRDefault="00C6618E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CSU01 – Cadastrar usuários</w:t>
            </w:r>
          </w:p>
        </w:tc>
      </w:tr>
      <w:tr w:rsidR="000E24D1" w:rsidRPr="00CB6042" w14:paraId="05452E2E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419542" w14:textId="0E3976A7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MSG06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C07F331" w14:textId="25326FB7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Prazo 24h vencido impossível cancelar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09A67F" w14:textId="2F890B90" w:rsidR="000E24D1" w:rsidRPr="00CB6042" w:rsidRDefault="000E24D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 – Compra de passagens</w:t>
            </w:r>
          </w:p>
        </w:tc>
      </w:tr>
      <w:tr w:rsidR="000E24D1" w:rsidRPr="00CB6042" w14:paraId="168A7FE3" w14:textId="77777777" w:rsidTr="002A350B">
        <w:tc>
          <w:tcPr>
            <w:tcW w:w="1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BC7628" w14:textId="210BAC33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MSG07</w:t>
            </w:r>
          </w:p>
        </w:tc>
        <w:tc>
          <w:tcPr>
            <w:tcW w:w="4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0DB566" w14:textId="671E98C8" w:rsidR="000E24D1" w:rsidRPr="00CB6042" w:rsidRDefault="000E24D1" w:rsidP="00E14FA1">
            <w:pPr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Deseja cancelar passagem 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4CDDE" w14:textId="583223A5" w:rsidR="000E24D1" w:rsidRPr="00CB6042" w:rsidRDefault="000E24D1" w:rsidP="00E14FA1">
            <w:pPr>
              <w:jc w:val="both"/>
              <w:rPr>
                <w:iCs/>
              </w:rPr>
            </w:pPr>
            <w:r w:rsidRPr="00CB6042">
              <w:rPr>
                <w:iCs/>
              </w:rPr>
              <w:t>CSU02 – Compra de passagens</w:t>
            </w:r>
          </w:p>
        </w:tc>
      </w:tr>
    </w:tbl>
    <w:p w14:paraId="51BF244F" w14:textId="7CE0B960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</w:rPr>
      </w:pPr>
    </w:p>
    <w:p w14:paraId="1E5FB68F" w14:textId="2C3EA6C8" w:rsidR="00AD5009" w:rsidRPr="00CB6042" w:rsidRDefault="00AD5009" w:rsidP="00E14FA1">
      <w:pPr>
        <w:pStyle w:val="Ttulo2"/>
        <w:numPr>
          <w:ilvl w:val="1"/>
          <w:numId w:val="0"/>
        </w:numPr>
        <w:spacing w:before="0" w:line="360" w:lineRule="auto"/>
        <w:jc w:val="both"/>
        <w:rPr>
          <w:rFonts w:eastAsia="Arial" w:cs="Arial"/>
          <w:iCs/>
        </w:rPr>
      </w:pPr>
      <w:bookmarkStart w:id="17" w:name="_Toc477977091"/>
      <w:r w:rsidRPr="00CB6042">
        <w:rPr>
          <w:rFonts w:eastAsia="Arial" w:cs="Arial"/>
        </w:rPr>
        <w:t>Descrição de Casos de Uso</w:t>
      </w:r>
      <w:bookmarkEnd w:id="17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8FD535A" w14:textId="77777777" w:rsidTr="2A5608B3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5AB839" w14:textId="0111F3DB" w:rsidR="00AD5009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CSU01</w:t>
            </w:r>
            <w:r w:rsidR="2A5608B3" w:rsidRPr="00CB6042">
              <w:rPr>
                <w:b/>
                <w:bCs/>
                <w:lang w:eastAsia="pt-BR"/>
              </w:rPr>
              <w:t>:</w:t>
            </w:r>
            <w:r w:rsidR="2A5608B3" w:rsidRPr="00CB6042">
              <w:rPr>
                <w:iCs/>
              </w:rPr>
              <w:t xml:space="preserve"> </w:t>
            </w:r>
            <w:r w:rsidRPr="00CB6042">
              <w:rPr>
                <w:iCs/>
              </w:rPr>
              <w:t xml:space="preserve">Cadastrar usuário </w:t>
            </w:r>
          </w:p>
          <w:p w14:paraId="2902E0FD" w14:textId="1DD712E4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Ator Principal:</w:t>
            </w:r>
            <w:r w:rsidRPr="00CB6042">
              <w:rPr>
                <w:lang w:eastAsia="pt-BR"/>
              </w:rPr>
              <w:t xml:space="preserve"> </w:t>
            </w:r>
            <w:r w:rsidR="00631F48" w:rsidRPr="00CB6042">
              <w:rPr>
                <w:lang w:eastAsia="pt-BR"/>
              </w:rPr>
              <w:t>Usuário</w:t>
            </w:r>
          </w:p>
          <w:p w14:paraId="237A8F3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737D37D2" w14:textId="4E7F571D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 xml:space="preserve">Usuário – deseja consultar, cadastrar, alterar ou excluir </w:t>
            </w:r>
            <w:r w:rsidR="002A350B" w:rsidRPr="00CB6042">
              <w:t>dados pessoais</w:t>
            </w:r>
            <w:r w:rsidRPr="00CB6042">
              <w:t>.</w:t>
            </w:r>
          </w:p>
          <w:p w14:paraId="7B211E71" w14:textId="0609A20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43E1893C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>O usuário deve estar autenticado no sistema.</w:t>
            </w:r>
          </w:p>
          <w:p w14:paraId="3E5A8B2E" w14:textId="6CAB5982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>Para as operações de alteração e exclusão o usuário</w:t>
            </w:r>
            <w:r w:rsidR="002A350B" w:rsidRPr="00CB6042">
              <w:t xml:space="preserve"> </w:t>
            </w:r>
            <w:r w:rsidRPr="00CB6042">
              <w:t>deve estar cadastrado no sistema.</w:t>
            </w:r>
          </w:p>
          <w:p w14:paraId="3A9A1341" w14:textId="77777777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</w:p>
          <w:p w14:paraId="288AED6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8103E4E" w14:textId="4FE6CF41" w:rsidR="00631F48" w:rsidRPr="00CB6042" w:rsidRDefault="00631F48" w:rsidP="00E14FA1">
            <w:pPr>
              <w:autoSpaceDE w:val="0"/>
              <w:spacing w:after="0" w:line="360" w:lineRule="auto"/>
              <w:jc w:val="both"/>
            </w:pPr>
            <w:r w:rsidRPr="00CB6042">
              <w:t>Um novo usuário é inserido no sistema para o caso de cadastro.</w:t>
            </w:r>
          </w:p>
          <w:p w14:paraId="7232FC8A" w14:textId="7C47EDBA" w:rsidR="00631F48" w:rsidRPr="00CB6042" w:rsidRDefault="00631F48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Os dados do usuário são atualizados no sistema em caso de alteração ou exclusão.</w:t>
            </w:r>
          </w:p>
          <w:p w14:paraId="20BE5B1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28C4BEA0" w14:textId="4C2A44C2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seleciona opção “Cadastro de usuário”;</w:t>
            </w:r>
          </w:p>
          <w:p w14:paraId="1ED1BE18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6F766603" w14:textId="5AE990B0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 O ator escolhe cadastrar usuário;</w:t>
            </w:r>
          </w:p>
          <w:p w14:paraId="4720CC15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</w:rPr>
            </w:pPr>
            <w:r w:rsidRPr="00CB6042">
              <w:rPr>
                <w:lang w:eastAsia="pt-BR"/>
              </w:rPr>
              <w:t>4. O ator informa os “</w:t>
            </w:r>
            <w:proofErr w:type="gramStart"/>
            <w:r w:rsidRPr="00CB6042">
              <w:rPr>
                <w:lang w:eastAsia="pt-BR"/>
              </w:rPr>
              <w:t>Dados”-</w:t>
            </w:r>
            <w:proofErr w:type="gramEnd"/>
            <w:r w:rsidRPr="00CB6042">
              <w:rPr>
                <w:lang w:eastAsia="pt-BR"/>
              </w:rPr>
              <w:t xml:space="preserve"> </w:t>
            </w:r>
            <w:r w:rsidRPr="00CB6042">
              <w:rPr>
                <w:iCs/>
              </w:rPr>
              <w:t>nome, endereço completo, telefones, e-mail, local de trabalho, endereço comercial, data de nascimento, CPF, RG, data de emissão e órgão emissor</w:t>
            </w:r>
          </w:p>
          <w:p w14:paraId="71786852" w14:textId="50420956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o cadastro;</w:t>
            </w:r>
          </w:p>
          <w:p w14:paraId="33471404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48D7AB9A" w14:textId="77777777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7. O sistema grava informações no banco;</w:t>
            </w:r>
          </w:p>
          <w:p w14:paraId="14DF1E19" w14:textId="15543684" w:rsidR="00047830" w:rsidRPr="00CB6042" w:rsidRDefault="00047830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lang w:eastAsia="pt-BR"/>
              </w:rPr>
              <w:t xml:space="preserve">8. O </w:t>
            </w:r>
            <w:r w:rsidR="00E17904" w:rsidRPr="00CB6042">
              <w:rPr>
                <w:lang w:eastAsia="pt-BR"/>
              </w:rPr>
              <w:t>sistema retorna mensagem ao Usuá</w:t>
            </w:r>
            <w:r w:rsidRPr="00CB6042">
              <w:rPr>
                <w:lang w:eastAsia="pt-BR"/>
              </w:rPr>
              <w:t>rio.</w:t>
            </w:r>
          </w:p>
          <w:p w14:paraId="5945F227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3F442C0C" w14:textId="2F3770A1" w:rsidR="00E17904" w:rsidRPr="00CB6042" w:rsidRDefault="00E17904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 Esta em dívida com a empresa o sistema apresenta a mensagem MSG04 retornar ao 4</w:t>
            </w:r>
          </w:p>
          <w:p w14:paraId="7CE8AB39" w14:textId="22A822F1" w:rsidR="00A86661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3.2 Verificar todos os dados se estão preenchidos corretamente apresentar MSG05</w:t>
            </w:r>
          </w:p>
          <w:p w14:paraId="27513272" w14:textId="5F61567A" w:rsidR="00C6618E" w:rsidRPr="00CB6042" w:rsidRDefault="00C6618E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E retornar ao passo 6</w:t>
            </w:r>
          </w:p>
          <w:p w14:paraId="7BD062C9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6B7C918D" w14:textId="110A2DF8" w:rsidR="00AD5009" w:rsidRPr="00CB6042" w:rsidRDefault="00E17904" w:rsidP="00E14FA1">
            <w:pPr>
              <w:autoSpaceDE w:val="0"/>
              <w:spacing w:after="0" w:line="360" w:lineRule="auto"/>
              <w:jc w:val="both"/>
              <w:rPr>
                <w:iCs/>
              </w:rPr>
            </w:pPr>
            <w:r w:rsidRPr="00CB6042">
              <w:rPr>
                <w:lang w:eastAsia="pt-BR"/>
              </w:rPr>
              <w:t>7.1. O sistema não consegue conectar ao banco de dados. O sistema apresenta mensagem MSG03 e retorna ao passo 8.</w:t>
            </w:r>
          </w:p>
        </w:tc>
      </w:tr>
    </w:tbl>
    <w:p w14:paraId="57413876" w14:textId="77777777" w:rsidR="00AD5009" w:rsidRPr="00CB6042" w:rsidRDefault="00AD5009" w:rsidP="00E14FA1">
      <w:pPr>
        <w:spacing w:after="0" w:line="360" w:lineRule="auto"/>
        <w:jc w:val="both"/>
      </w:pPr>
    </w:p>
    <w:p w14:paraId="7AA99D00" w14:textId="19E17487" w:rsidR="00AD5009" w:rsidRPr="00CB6042" w:rsidRDefault="00AD5009" w:rsidP="00E14FA1">
      <w:pPr>
        <w:spacing w:after="0" w:line="360" w:lineRule="auto"/>
        <w:jc w:val="both"/>
        <w:rPr>
          <w:b/>
          <w:bCs/>
          <w:lang w:eastAsia="pt-BR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231"/>
      </w:tblGrid>
      <w:tr w:rsidR="00AD5009" w:rsidRPr="00CB6042" w14:paraId="5B14176B" w14:textId="77777777" w:rsidTr="51F616F2">
        <w:tc>
          <w:tcPr>
            <w:tcW w:w="9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810FA" w14:textId="7D95662F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CSU</w:t>
            </w:r>
            <w:r w:rsidR="00B80271" w:rsidRPr="00CB6042">
              <w:rPr>
                <w:b/>
                <w:bCs/>
              </w:rPr>
              <w:t>02</w:t>
            </w:r>
            <w:r w:rsidRPr="00CB6042">
              <w:rPr>
                <w:b/>
                <w:bCs/>
                <w:lang w:eastAsia="pt-BR"/>
              </w:rPr>
              <w:t>:</w:t>
            </w:r>
            <w:r w:rsidRPr="00CB6042">
              <w:t xml:space="preserve"> </w:t>
            </w:r>
            <w:r w:rsidR="00B80271" w:rsidRPr="00CB6042">
              <w:rPr>
                <w:bCs/>
                <w:lang w:eastAsia="pt-BR"/>
              </w:rPr>
              <w:t xml:space="preserve">Compra de passagens </w:t>
            </w:r>
          </w:p>
          <w:p w14:paraId="05C047D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lastRenderedPageBreak/>
              <w:t>Ator Principal:</w:t>
            </w:r>
            <w:r w:rsidRPr="00CB6042">
              <w:rPr>
                <w:lang w:eastAsia="pt-BR"/>
              </w:rPr>
              <w:t xml:space="preserve"> Usuário</w:t>
            </w:r>
          </w:p>
          <w:p w14:paraId="49A7EED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Interessados e Interesses:</w:t>
            </w:r>
          </w:p>
          <w:p w14:paraId="28C0BE99" w14:textId="24EE50ED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Usuár</w:t>
            </w:r>
            <w:r w:rsidR="00CB627B" w:rsidRPr="00CB6042">
              <w:t>io – deseja consultar, comprar, alterar ou excluir uma passagem</w:t>
            </w:r>
            <w:r w:rsidRPr="00CB6042">
              <w:t>.</w:t>
            </w:r>
          </w:p>
          <w:p w14:paraId="4F1D52B6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Pré-Condições:</w:t>
            </w:r>
          </w:p>
          <w:p w14:paraId="1366703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</w:pPr>
            <w:r w:rsidRPr="00CB6042">
              <w:t>O usuário deve estar autenticado no sistema.</w:t>
            </w:r>
          </w:p>
          <w:p w14:paraId="7D5A6AB1" w14:textId="3D9464CF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Após a compra será</w:t>
            </w:r>
            <w:r w:rsidR="002A350B" w:rsidRPr="00CB6042">
              <w:t xml:space="preserve"> emitido um comprovante de compra.</w:t>
            </w:r>
          </w:p>
          <w:p w14:paraId="0CB039A4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Pós-Condições:</w:t>
            </w:r>
          </w:p>
          <w:p w14:paraId="0F6FE210" w14:textId="1740CB6B" w:rsidR="00AD5009" w:rsidRPr="00CB6042" w:rsidRDefault="002A350B" w:rsidP="00E14FA1">
            <w:pPr>
              <w:autoSpaceDE w:val="0"/>
              <w:spacing w:after="0" w:line="360" w:lineRule="auto"/>
              <w:jc w:val="both"/>
            </w:pPr>
            <w:r w:rsidRPr="00CB6042">
              <w:t>Uma passagem nova</w:t>
            </w:r>
            <w:r w:rsidR="2A5608B3" w:rsidRPr="00CB6042">
              <w:t xml:space="preserve"> é inserido no </w:t>
            </w:r>
            <w:r w:rsidRPr="00CB6042">
              <w:t>sistema para o caso de compra</w:t>
            </w:r>
            <w:r w:rsidR="2A5608B3" w:rsidRPr="00CB6042">
              <w:t>.</w:t>
            </w:r>
          </w:p>
          <w:p w14:paraId="0852BAAB" w14:textId="50BEC918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b/>
                <w:bCs/>
                <w:lang w:eastAsia="pt-BR"/>
              </w:rPr>
            </w:pPr>
            <w:r w:rsidRPr="00CB6042">
              <w:t>As informações das passagens são fornecidas após a confirmação.</w:t>
            </w:r>
          </w:p>
          <w:p w14:paraId="7987B32A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 Principal:</w:t>
            </w:r>
          </w:p>
          <w:p w14:paraId="03444DB8" w14:textId="25B69B2A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1. O ator se</w:t>
            </w:r>
            <w:r w:rsidR="002A350B" w:rsidRPr="00CB6042">
              <w:rPr>
                <w:lang w:eastAsia="pt-BR"/>
              </w:rPr>
              <w:t>leciona opção “Comprar passagem</w:t>
            </w:r>
            <w:r w:rsidRPr="00CB6042">
              <w:rPr>
                <w:lang w:eastAsia="pt-BR"/>
              </w:rPr>
              <w:t>”;</w:t>
            </w:r>
          </w:p>
          <w:p w14:paraId="601D70CC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2. O sistema apresenta a funcionalidade solicitada;</w:t>
            </w:r>
          </w:p>
          <w:p w14:paraId="35FB5A51" w14:textId="49A9E86B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 O ator escolhe comprar passagem um novo comprovante e emitido</w:t>
            </w:r>
            <w:r w:rsidR="2A5608B3" w:rsidRPr="00CB6042">
              <w:rPr>
                <w:lang w:eastAsia="pt-BR"/>
              </w:rPr>
              <w:t>;</w:t>
            </w:r>
          </w:p>
          <w:p w14:paraId="1949FED8" w14:textId="79082D29" w:rsidR="00AD5009" w:rsidRPr="00CB6042" w:rsidRDefault="51F616F2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4. O</w:t>
            </w:r>
            <w:r w:rsidR="002A350B" w:rsidRPr="00CB6042">
              <w:rPr>
                <w:lang w:eastAsia="pt-BR"/>
              </w:rPr>
              <w:t xml:space="preserve"> ator informa os “dados de cadastro no </w:t>
            </w:r>
            <w:proofErr w:type="gramStart"/>
            <w:r w:rsidR="002A350B" w:rsidRPr="00CB6042">
              <w:rPr>
                <w:lang w:eastAsia="pt-BR"/>
              </w:rPr>
              <w:t>sistema</w:t>
            </w:r>
            <w:r w:rsidRPr="00CB6042">
              <w:rPr>
                <w:lang w:eastAsia="pt-BR"/>
              </w:rPr>
              <w:t>”-</w:t>
            </w:r>
            <w:proofErr w:type="gramEnd"/>
            <w:r w:rsidRPr="00CB6042">
              <w:rPr>
                <w:lang w:eastAsia="pt-BR"/>
              </w:rPr>
              <w:t xml:space="preserve"> </w:t>
            </w:r>
            <w:r w:rsidR="002A350B" w:rsidRPr="00CB6042">
              <w:rPr>
                <w:lang w:eastAsia="pt-BR"/>
              </w:rPr>
              <w:t>e entra com usuário e senha,</w:t>
            </w:r>
          </w:p>
          <w:p w14:paraId="4534F7D4" w14:textId="0F82411C" w:rsidR="00AD5009" w:rsidRPr="00CB6042" w:rsidRDefault="002A350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5. O ator confirma a compra</w:t>
            </w:r>
            <w:r w:rsidR="2A5608B3" w:rsidRPr="00CB6042">
              <w:rPr>
                <w:lang w:eastAsia="pt-BR"/>
              </w:rPr>
              <w:t>;</w:t>
            </w:r>
          </w:p>
          <w:p w14:paraId="537662C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6. O sistema valida informações preenchidas;</w:t>
            </w:r>
          </w:p>
          <w:p w14:paraId="67FD9C1F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7. O sistema grava informações no banco;</w:t>
            </w:r>
          </w:p>
          <w:p w14:paraId="0DA7A55F" w14:textId="50FD6980" w:rsidR="000E24D1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8. </w:t>
            </w:r>
            <w:r w:rsidR="000E24D1" w:rsidRPr="00CB6042">
              <w:rPr>
                <w:lang w:eastAsia="pt-BR"/>
              </w:rPr>
              <w:t xml:space="preserve">Ator seleciona a opção </w:t>
            </w:r>
            <w:proofErr w:type="gramStart"/>
            <w:r w:rsidR="000E24D1" w:rsidRPr="00CB6042">
              <w:rPr>
                <w:lang w:eastAsia="pt-BR"/>
              </w:rPr>
              <w:t>“ Cancelar</w:t>
            </w:r>
            <w:proofErr w:type="gramEnd"/>
            <w:r w:rsidR="000E24D1" w:rsidRPr="00CB6042">
              <w:rPr>
                <w:lang w:eastAsia="pt-BR"/>
              </w:rPr>
              <w:t xml:space="preserve"> passagem”.</w:t>
            </w:r>
          </w:p>
          <w:p w14:paraId="48171D8A" w14:textId="640A28BD" w:rsidR="000E24D1" w:rsidRPr="00CB6042" w:rsidRDefault="000E24D1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9. O sistema retorna mensagem ao ator.</w:t>
            </w:r>
          </w:p>
          <w:p w14:paraId="69507971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Alternativos:</w:t>
            </w:r>
          </w:p>
          <w:p w14:paraId="5FD7BB2E" w14:textId="52033196" w:rsidR="00AD5009" w:rsidRPr="00CB6042" w:rsidRDefault="00CB627B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3.1.a Dados incompletos retornar ao 4</w:t>
            </w:r>
          </w:p>
          <w:p w14:paraId="7A14D4C8" w14:textId="77777777" w:rsidR="00290385" w:rsidRPr="00CB6042" w:rsidRDefault="00290385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3.2 Verificar todos os dados se estão preenchidos corretamente apresentar MSG05</w:t>
            </w:r>
          </w:p>
          <w:p w14:paraId="0C340122" w14:textId="77777777" w:rsidR="00290385" w:rsidRPr="00CB6042" w:rsidRDefault="00290385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E retornar ao passo 6</w:t>
            </w:r>
          </w:p>
          <w:p w14:paraId="5F921F4E" w14:textId="5121AFAB" w:rsidR="00290385" w:rsidRPr="00CB6042" w:rsidRDefault="000E24D1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>3.3 Verificar se o prazo de 24h venceu se venceu informar MSG06 e retornar ao passo 8.</w:t>
            </w:r>
          </w:p>
          <w:p w14:paraId="57DC7339" w14:textId="0E8DDEBC" w:rsidR="000E24D1" w:rsidRPr="00CB6042" w:rsidRDefault="000E24D1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3.4 Verificar se o prazo de 24h venceu se venceu informar se não venceu </w:t>
            </w:r>
            <w:proofErr w:type="gramStart"/>
            <w:r w:rsidRPr="00CB6042">
              <w:rPr>
                <w:lang w:eastAsia="pt-BR"/>
              </w:rPr>
              <w:t>informar  MSG</w:t>
            </w:r>
            <w:proofErr w:type="gramEnd"/>
            <w:r w:rsidRPr="00CB6042">
              <w:rPr>
                <w:lang w:eastAsia="pt-BR"/>
              </w:rPr>
              <w:t>07 e retornar ao passo 8</w:t>
            </w:r>
          </w:p>
          <w:p w14:paraId="46CA2A4B" w14:textId="77777777" w:rsidR="00AD5009" w:rsidRPr="00CB6042" w:rsidRDefault="2A5608B3" w:rsidP="00E14FA1">
            <w:pPr>
              <w:autoSpaceDE w:val="0"/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b/>
                <w:bCs/>
                <w:lang w:eastAsia="pt-BR"/>
              </w:rPr>
              <w:t>Fluxos de Exceções:</w:t>
            </w:r>
          </w:p>
          <w:p w14:paraId="7AD7BCB3" w14:textId="15A9786C" w:rsidR="00AD5009" w:rsidRPr="00CB6042" w:rsidRDefault="2A5608B3" w:rsidP="00E14FA1">
            <w:pPr>
              <w:spacing w:after="0" w:line="360" w:lineRule="auto"/>
              <w:jc w:val="both"/>
              <w:rPr>
                <w:lang w:eastAsia="pt-BR"/>
              </w:rPr>
            </w:pPr>
            <w:r w:rsidRPr="00CB6042">
              <w:rPr>
                <w:lang w:eastAsia="pt-BR"/>
              </w:rPr>
              <w:t xml:space="preserve">7.1. O sistema não consegue conectar ao banco de dados. O </w:t>
            </w:r>
            <w:r w:rsidR="00CB627B" w:rsidRPr="00CB6042">
              <w:rPr>
                <w:lang w:eastAsia="pt-BR"/>
              </w:rPr>
              <w:t>sistema apresenta mensagem MSG03</w:t>
            </w:r>
            <w:r w:rsidRPr="00CB6042">
              <w:rPr>
                <w:lang w:eastAsia="pt-BR"/>
              </w:rPr>
              <w:t xml:space="preserve"> e retorna ao passo 8.</w:t>
            </w:r>
          </w:p>
        </w:tc>
      </w:tr>
    </w:tbl>
    <w:p w14:paraId="3F61526E" w14:textId="77777777" w:rsidR="00AD5009" w:rsidRPr="00CB6042" w:rsidRDefault="00AD5009" w:rsidP="00E14FA1">
      <w:pPr>
        <w:spacing w:after="0" w:line="360" w:lineRule="auto"/>
        <w:jc w:val="both"/>
      </w:pPr>
    </w:p>
    <w:p w14:paraId="14DD1F92" w14:textId="77777777" w:rsidR="00AD5009" w:rsidRPr="00CB6042" w:rsidRDefault="00AD5009" w:rsidP="00E14FA1">
      <w:pPr>
        <w:autoSpaceDE w:val="0"/>
        <w:spacing w:after="0" w:line="360" w:lineRule="auto"/>
        <w:jc w:val="both"/>
      </w:pPr>
    </w:p>
    <w:p w14:paraId="6D42FCC3" w14:textId="77777777" w:rsidR="00AD5009" w:rsidRPr="00CB6042" w:rsidRDefault="00AD5009" w:rsidP="00E14FA1">
      <w:pPr>
        <w:ind w:left="720"/>
        <w:jc w:val="both"/>
      </w:pPr>
    </w:p>
    <w:p w14:paraId="189F6EB3" w14:textId="77777777" w:rsidR="00AD5009" w:rsidRPr="00CB6042" w:rsidRDefault="00AD5009" w:rsidP="00E14FA1">
      <w:pPr>
        <w:ind w:left="720"/>
        <w:jc w:val="both"/>
      </w:pPr>
    </w:p>
    <w:p w14:paraId="59E58E46" w14:textId="77777777" w:rsidR="00AD5009" w:rsidRPr="00CB6042" w:rsidRDefault="00AD5009" w:rsidP="00E14FA1">
      <w:pPr>
        <w:autoSpaceDE w:val="0"/>
        <w:spacing w:after="0" w:line="360" w:lineRule="auto"/>
        <w:jc w:val="both"/>
        <w:rPr>
          <w:b/>
          <w:bCs/>
          <w:iCs/>
        </w:rPr>
      </w:pPr>
    </w:p>
    <w:sectPr w:rsidR="00AD5009" w:rsidRPr="00CB604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  <w:szCs w:val="2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4E45F99"/>
    <w:multiLevelType w:val="hybridMultilevel"/>
    <w:tmpl w:val="F69A1C9E"/>
    <w:lvl w:ilvl="0" w:tplc="73B6B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F7353D3"/>
    <w:multiLevelType w:val="hybridMultilevel"/>
    <w:tmpl w:val="12F46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700FF5"/>
    <w:multiLevelType w:val="hybridMultilevel"/>
    <w:tmpl w:val="3D50ACA6"/>
    <w:lvl w:ilvl="0" w:tplc="94E20A80">
      <w:start w:val="3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BCA73E6"/>
    <w:multiLevelType w:val="hybridMultilevel"/>
    <w:tmpl w:val="8BB07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84FFB"/>
    <w:multiLevelType w:val="hybridMultilevel"/>
    <w:tmpl w:val="DC1CA882"/>
    <w:lvl w:ilvl="0" w:tplc="7910D45E">
      <w:start w:val="4"/>
      <w:numFmt w:val="decimal"/>
      <w:lvlText w:val="%1."/>
      <w:lvlJc w:val="left"/>
      <w:pPr>
        <w:ind w:left="1065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6B"/>
    <w:rsid w:val="00005C4E"/>
    <w:rsid w:val="00013411"/>
    <w:rsid w:val="00047830"/>
    <w:rsid w:val="00060F4F"/>
    <w:rsid w:val="000B35DE"/>
    <w:rsid w:val="000E24D1"/>
    <w:rsid w:val="001A6DB7"/>
    <w:rsid w:val="001B58DC"/>
    <w:rsid w:val="001D2AE0"/>
    <w:rsid w:val="001E1DEF"/>
    <w:rsid w:val="002118DA"/>
    <w:rsid w:val="00267E16"/>
    <w:rsid w:val="00290385"/>
    <w:rsid w:val="00291B13"/>
    <w:rsid w:val="002A350B"/>
    <w:rsid w:val="002A3AC0"/>
    <w:rsid w:val="002D711F"/>
    <w:rsid w:val="0032136B"/>
    <w:rsid w:val="003D202C"/>
    <w:rsid w:val="00415BB1"/>
    <w:rsid w:val="00416416"/>
    <w:rsid w:val="00442A22"/>
    <w:rsid w:val="0048238D"/>
    <w:rsid w:val="004B018A"/>
    <w:rsid w:val="004E158C"/>
    <w:rsid w:val="004E16D6"/>
    <w:rsid w:val="005E3E2A"/>
    <w:rsid w:val="006231A3"/>
    <w:rsid w:val="00631F48"/>
    <w:rsid w:val="00685AD5"/>
    <w:rsid w:val="007041AC"/>
    <w:rsid w:val="00704D9C"/>
    <w:rsid w:val="00754523"/>
    <w:rsid w:val="007551D1"/>
    <w:rsid w:val="007879A0"/>
    <w:rsid w:val="007C7672"/>
    <w:rsid w:val="007F2616"/>
    <w:rsid w:val="008B5E5E"/>
    <w:rsid w:val="008C0374"/>
    <w:rsid w:val="008E7113"/>
    <w:rsid w:val="00916827"/>
    <w:rsid w:val="009230A2"/>
    <w:rsid w:val="00994A29"/>
    <w:rsid w:val="009C09C6"/>
    <w:rsid w:val="009D3240"/>
    <w:rsid w:val="00A549F5"/>
    <w:rsid w:val="00A55279"/>
    <w:rsid w:val="00A70CC5"/>
    <w:rsid w:val="00A86661"/>
    <w:rsid w:val="00AC5F8B"/>
    <w:rsid w:val="00AD5009"/>
    <w:rsid w:val="00B05750"/>
    <w:rsid w:val="00B079C5"/>
    <w:rsid w:val="00B23833"/>
    <w:rsid w:val="00B307C2"/>
    <w:rsid w:val="00B6667E"/>
    <w:rsid w:val="00B80271"/>
    <w:rsid w:val="00B8309A"/>
    <w:rsid w:val="00BD0853"/>
    <w:rsid w:val="00C30E76"/>
    <w:rsid w:val="00C41B60"/>
    <w:rsid w:val="00C512D0"/>
    <w:rsid w:val="00C53A6D"/>
    <w:rsid w:val="00C57D99"/>
    <w:rsid w:val="00C6618E"/>
    <w:rsid w:val="00CB6042"/>
    <w:rsid w:val="00CB627B"/>
    <w:rsid w:val="00D22F1D"/>
    <w:rsid w:val="00D45091"/>
    <w:rsid w:val="00D57E40"/>
    <w:rsid w:val="00D96607"/>
    <w:rsid w:val="00DA2BBB"/>
    <w:rsid w:val="00DB64D5"/>
    <w:rsid w:val="00DD703D"/>
    <w:rsid w:val="00E14FA1"/>
    <w:rsid w:val="00E17904"/>
    <w:rsid w:val="00E5546B"/>
    <w:rsid w:val="00E75762"/>
    <w:rsid w:val="00ED5537"/>
    <w:rsid w:val="00F71C93"/>
    <w:rsid w:val="00F7512D"/>
    <w:rsid w:val="00F9578C"/>
    <w:rsid w:val="00F96084"/>
    <w:rsid w:val="00F96F08"/>
    <w:rsid w:val="00FA30CD"/>
    <w:rsid w:val="00FD1DCB"/>
    <w:rsid w:val="2A5608B3"/>
    <w:rsid w:val="51F616F2"/>
    <w:rsid w:val="5DB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320B89"/>
  <w15:docId w15:val="{16D70B26-8CC5-4408-88EF-C2C0E61B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6" w:space="2" w:color="808080"/>
        <w:right w:val="none" w:sz="0" w:space="0" w:color="000000"/>
      </w:pBdr>
      <w:spacing w:line="240" w:lineRule="auto"/>
      <w:outlineLvl w:val="0"/>
    </w:pPr>
    <w:rPr>
      <w:rFonts w:eastAsia="Times New Roman" w:cs="Times New Roman"/>
      <w:b/>
      <w:kern w:val="1"/>
      <w:sz w:val="28"/>
      <w:szCs w:val="2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 w:cs="Times New Roman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28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kern w:val="1"/>
      <w:sz w:val="28"/>
      <w:szCs w:val="26"/>
    </w:rPr>
  </w:style>
  <w:style w:type="character" w:customStyle="1" w:styleId="Ttulo2Char">
    <w:name w:val="Título 2 Char"/>
    <w:rPr>
      <w:rFonts w:ascii="Arial" w:eastAsia="Times New Roman" w:hAnsi="Arial" w:cs="Times New Roman"/>
      <w:b/>
      <w:bCs/>
      <w:sz w:val="24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cuodecorpodetexto2Char">
    <w:name w:val="Recuo de corpo de texto 2 Char"/>
    <w:rPr>
      <w:rFonts w:ascii="Times New Roman" w:eastAsia="Times New Roman" w:hAnsi="Times New Roman" w:cs="Times New Roman"/>
      <w:sz w:val="24"/>
    </w:rPr>
  </w:style>
  <w:style w:type="character" w:customStyle="1" w:styleId="CorpodetextoChar">
    <w:name w:val="Corpo de texto Char"/>
    <w:rPr>
      <w:rFonts w:ascii="Arial" w:eastAsia="Times New Roman" w:hAnsi="Arial" w:cs="Arial"/>
    </w:rPr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before="120" w:after="120" w:line="240" w:lineRule="auto"/>
      <w:ind w:firstLine="709"/>
      <w:jc w:val="both"/>
    </w:pPr>
    <w:rPr>
      <w:rFonts w:eastAsia="Times New Roman"/>
      <w:sz w:val="20"/>
      <w:szCs w:val="20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umrio2">
    <w:name w:val="toc 2"/>
    <w:basedOn w:val="Normal"/>
    <w:next w:val="Normal"/>
    <w:uiPriority w:val="39"/>
    <w:pPr>
      <w:ind w:left="220"/>
    </w:pPr>
  </w:style>
  <w:style w:type="paragraph" w:styleId="Sumrio3">
    <w:name w:val="toc 3"/>
    <w:basedOn w:val="Normal"/>
    <w:next w:val="Normal"/>
    <w:pPr>
      <w:ind w:left="440"/>
    </w:pPr>
  </w:style>
  <w:style w:type="paragraph" w:styleId="CabealhodoSumrio">
    <w:name w:val="TOC Heading"/>
    <w:basedOn w:val="Ttulo1"/>
    <w:next w:val="Normal"/>
    <w:qFormat/>
    <w:pPr>
      <w:keepNext/>
      <w:keepLines/>
      <w:numPr>
        <w:numId w:val="0"/>
      </w:numPr>
      <w:pBdr>
        <w:bottom w:val="none" w:sz="0" w:space="0" w:color="000000"/>
      </w:pBdr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customStyle="1" w:styleId="Recuodecorpodetexto21">
    <w:name w:val="Recuo de corpo de texto 21"/>
    <w:basedOn w:val="Normal"/>
    <w:pPr>
      <w:overflowPunct w:val="0"/>
      <w:autoSpaceDE w:val="0"/>
      <w:spacing w:before="60" w:after="6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48238D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B802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1AC"/>
    <w:rPr>
      <w:rFonts w:ascii="Tahoma" w:eastAsia="Calibri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5E3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4">
    <w:name w:val="Light Shading Accent 4"/>
    <w:basedOn w:val="Tabelanormal"/>
    <w:uiPriority w:val="60"/>
    <w:rsid w:val="005E3E2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3">
    <w:name w:val="Light Shading Accent 3"/>
    <w:basedOn w:val="Tabelanormal"/>
    <w:uiPriority w:val="60"/>
    <w:rsid w:val="005E3E2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5E3E2A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a">
    <w:name w:val="a"/>
    <w:basedOn w:val="Fontepargpadro"/>
    <w:rsid w:val="00D45091"/>
  </w:style>
  <w:style w:type="character" w:customStyle="1" w:styleId="apple-converted-space">
    <w:name w:val="apple-converted-space"/>
    <w:basedOn w:val="Fontepargpadro"/>
    <w:rsid w:val="008C0374"/>
  </w:style>
  <w:style w:type="character" w:customStyle="1" w:styleId="l6">
    <w:name w:val="l6"/>
    <w:basedOn w:val="Fontepargpadro"/>
    <w:rsid w:val="001A6DB7"/>
  </w:style>
  <w:style w:type="character" w:customStyle="1" w:styleId="l7">
    <w:name w:val="l7"/>
    <w:basedOn w:val="Fontepargpadro"/>
    <w:rsid w:val="001A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82470-DD19-4773-9D7C-519E6474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16</Pages>
  <Words>2195</Words>
  <Characters>11858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Silvinha</dc:creator>
  <cp:lastModifiedBy>aluno</cp:lastModifiedBy>
  <cp:revision>12</cp:revision>
  <cp:lastPrinted>1901-01-01T03:00:00Z</cp:lastPrinted>
  <dcterms:created xsi:type="dcterms:W3CDTF">2017-06-05T22:10:00Z</dcterms:created>
  <dcterms:modified xsi:type="dcterms:W3CDTF">2017-06-14T23:05:00Z</dcterms:modified>
</cp:coreProperties>
</file>