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D13E6B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D13E6B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17958E1A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A4EC5">
              <w:t>Manter</w:t>
            </w:r>
            <w:r w:rsidRPr="00CB6042">
              <w:t xml:space="preserve">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2824C7CC" w:rsidR="007C7672" w:rsidRPr="006F78EE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="006F78EE">
              <w:rPr>
                <w:bCs/>
              </w:rPr>
              <w:t>RF04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26119E99" w:rsidR="00B23833" w:rsidRPr="006F78EE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 w:rsidR="006F78EE">
              <w:rPr>
                <w:bCs/>
              </w:rPr>
              <w:t>RF02 ,</w:t>
            </w:r>
            <w:proofErr w:type="gramEnd"/>
            <w:r w:rsidR="006F78EE">
              <w:rPr>
                <w:bCs/>
              </w:rPr>
              <w:t xml:space="preserve"> RF03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1195321" w14:textId="77777777" w:rsidR="006F78EE" w:rsidRPr="00CB6042" w:rsidRDefault="006F78EE" w:rsidP="006F78EE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F78EE" w:rsidRPr="00CB6042" w14:paraId="4DA6A829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70389" w14:textId="21DAC91D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C94376">
              <w:rPr>
                <w:sz w:val="24"/>
                <w:szCs w:val="24"/>
              </w:rPr>
              <w:t>5</w:t>
            </w:r>
          </w:p>
          <w:p w14:paraId="636F83D9" w14:textId="5692FF9A" w:rsidR="006F78EE" w:rsidRPr="00CB6042" w:rsidRDefault="006F78EE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Manter </w:t>
            </w:r>
            <w:r>
              <w:t>Locação</w:t>
            </w:r>
          </w:p>
          <w:p w14:paraId="4821F6F2" w14:textId="021C5E13" w:rsidR="006F78EE" w:rsidRPr="00CB6042" w:rsidRDefault="006F78EE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lastRenderedPageBreak/>
              <w:t>Descrição:</w:t>
            </w:r>
            <w:r w:rsidRPr="00CB6042">
              <w:rPr>
                <w:rFonts w:eastAsia="Arial"/>
              </w:rPr>
              <w:t xml:space="preserve"> </w:t>
            </w:r>
            <w:r>
              <w:rPr>
                <w:szCs w:val="24"/>
              </w:rPr>
              <w:t>O sistema deve permitir a locação mediante confirmação de cadastro do cliente</w:t>
            </w:r>
          </w:p>
          <w:p w14:paraId="04DF7511" w14:textId="6C65BEC1" w:rsidR="006F78EE" w:rsidRPr="00CB6042" w:rsidRDefault="006F78EE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>
              <w:rPr>
                <w:sz w:val="24"/>
                <w:szCs w:val="24"/>
              </w:rPr>
              <w:t>Controlar a locação</w:t>
            </w:r>
          </w:p>
          <w:p w14:paraId="0B9ABB69" w14:textId="79DBE8EB" w:rsidR="006F78EE" w:rsidRPr="00CB6042" w:rsidRDefault="006F78EE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>
              <w:rPr>
                <w:bCs/>
                <w:sz w:val="24"/>
                <w:szCs w:val="24"/>
              </w:rPr>
              <w:t>Verificar se o cliente esta cadastrado</w:t>
            </w:r>
          </w:p>
          <w:p w14:paraId="4A146164" w14:textId="77777777" w:rsidR="006F78EE" w:rsidRPr="00CB6042" w:rsidRDefault="006F78EE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0AE926A7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D7C88AB" w14:textId="77777777" w:rsidR="006F78EE" w:rsidRPr="00CB6042" w:rsidRDefault="006F78EE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1D93E436" w14:textId="77777777" w:rsidR="006F78EE" w:rsidRPr="006F78EE" w:rsidRDefault="006F78EE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>
              <w:rPr>
                <w:bCs/>
              </w:rPr>
              <w:t>RF02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</w:tbl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D0FE6FD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0D57BF73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D5C3E" w14:textId="47AADE2A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8A4EC5">
              <w:rPr>
                <w:sz w:val="24"/>
                <w:szCs w:val="24"/>
              </w:rPr>
              <w:t>6</w:t>
            </w:r>
          </w:p>
          <w:p w14:paraId="4F687251" w14:textId="0A503079" w:rsidR="00C94376" w:rsidRPr="00CB6042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t>Efetuar Pagamento</w:t>
            </w:r>
          </w:p>
          <w:p w14:paraId="74F66550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veículos de acordo com sua marca e modelo.</w:t>
            </w:r>
          </w:p>
          <w:p w14:paraId="2B99B0BD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veículo.</w:t>
            </w:r>
          </w:p>
          <w:p w14:paraId="421E141B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16F63AA9" w14:textId="77777777" w:rsidR="00C94376" w:rsidRPr="00CB6042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7F35199E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324B364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2202D9DF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26D11FB" w14:textId="77777777" w:rsidR="00C94376" w:rsidRPr="006F78EE" w:rsidRDefault="00C94376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>
              <w:rPr>
                <w:bCs/>
              </w:rPr>
              <w:t>RF02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</w:tbl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1604223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1E4E2F70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60AB0" w14:textId="55691190" w:rsidR="00C94376" w:rsidRPr="008A4EC5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Identificador: </w:t>
            </w:r>
            <w:r w:rsidRPr="008A4EC5">
              <w:rPr>
                <w:sz w:val="24"/>
                <w:szCs w:val="24"/>
              </w:rPr>
              <w:t>RF0</w:t>
            </w:r>
            <w:r w:rsidR="008A4EC5" w:rsidRPr="008A4EC5">
              <w:rPr>
                <w:sz w:val="24"/>
                <w:szCs w:val="24"/>
              </w:rPr>
              <w:t>7</w:t>
            </w:r>
          </w:p>
          <w:p w14:paraId="4264D0D6" w14:textId="4864ACC7" w:rsidR="00C94376" w:rsidRPr="008A4EC5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>Nome:</w:t>
            </w:r>
            <w:r w:rsidRPr="008A4EC5">
              <w:t xml:space="preserve"> </w:t>
            </w:r>
            <w:r w:rsidRPr="008A4EC5">
              <w:t>Retirar veículo</w:t>
            </w:r>
          </w:p>
          <w:p w14:paraId="30AC85D9" w14:textId="77777777" w:rsidR="00C94376" w:rsidRPr="008A4EC5" w:rsidRDefault="00C94376" w:rsidP="00ED28D1">
            <w:pPr>
              <w:jc w:val="both"/>
              <w:rPr>
                <w:szCs w:val="24"/>
              </w:rPr>
            </w:pPr>
            <w:r w:rsidRPr="008A4EC5">
              <w:rPr>
                <w:b/>
                <w:bCs/>
                <w:szCs w:val="24"/>
              </w:rPr>
              <w:t>Descrição:</w:t>
            </w:r>
            <w:r w:rsidRPr="008A4EC5">
              <w:rPr>
                <w:rFonts w:eastAsia="Arial"/>
              </w:rPr>
              <w:t xml:space="preserve"> </w:t>
            </w:r>
            <w:r w:rsidRPr="008A4EC5">
              <w:rPr>
                <w:szCs w:val="24"/>
              </w:rPr>
              <w:t>O sistema deve permitir um cadastro de veículos de acordo com sua marca e modelo.</w:t>
            </w:r>
          </w:p>
          <w:p w14:paraId="6597A315" w14:textId="77777777" w:rsidR="00C94376" w:rsidRPr="008A4EC5" w:rsidRDefault="00C94376" w:rsidP="00ED28D1">
            <w:pPr>
              <w:jc w:val="both"/>
              <w:rPr>
                <w:szCs w:val="24"/>
              </w:rPr>
            </w:pPr>
            <w:r w:rsidRPr="008A4EC5">
              <w:rPr>
                <w:szCs w:val="24"/>
              </w:rPr>
              <w:t>O sistema também irá disponibilizar a opção de editar e excluir esse veículo.</w:t>
            </w:r>
          </w:p>
          <w:p w14:paraId="055840E3" w14:textId="77777777" w:rsidR="00C94376" w:rsidRPr="008A4EC5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Justificativa: </w:t>
            </w:r>
            <w:r w:rsidRPr="008A4EC5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25BDF94B" w14:textId="77777777" w:rsidR="00C94376" w:rsidRPr="008A4EC5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8A4EC5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8A4EC5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041167E6" w14:textId="77777777" w:rsidR="00C94376" w:rsidRPr="008A4EC5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8A4EC5">
              <w:rPr>
                <w:b/>
                <w:bCs/>
                <w:sz w:val="24"/>
                <w:szCs w:val="24"/>
              </w:rPr>
              <w:lastRenderedPageBreak/>
              <w:t xml:space="preserve">Fonte/Origem: </w:t>
            </w:r>
            <w:r w:rsidRPr="008A4EC5">
              <w:rPr>
                <w:sz w:val="24"/>
                <w:szCs w:val="24"/>
              </w:rPr>
              <w:t xml:space="preserve">João Paulo </w:t>
            </w:r>
          </w:p>
          <w:p w14:paraId="2ACB9821" w14:textId="77777777" w:rsidR="00C94376" w:rsidRPr="008A4EC5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 xml:space="preserve">Prioridade: </w:t>
            </w:r>
            <w:r w:rsidRPr="008A4EC5">
              <w:t>Média</w:t>
            </w:r>
          </w:p>
          <w:p w14:paraId="5F97FEF5" w14:textId="77777777" w:rsidR="00C94376" w:rsidRPr="008A4EC5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8A4EC5">
              <w:rPr>
                <w:b/>
                <w:bCs/>
              </w:rPr>
              <w:t xml:space="preserve">Status: </w:t>
            </w:r>
            <w:r w:rsidRPr="008A4EC5">
              <w:t>Em análise pelo cliente.</w:t>
            </w:r>
          </w:p>
          <w:p w14:paraId="651CD617" w14:textId="77777777" w:rsidR="00C94376" w:rsidRPr="008A4EC5" w:rsidRDefault="00C94376" w:rsidP="00ED28D1">
            <w:pPr>
              <w:autoSpaceDE w:val="0"/>
              <w:spacing w:after="0" w:line="360" w:lineRule="auto"/>
              <w:jc w:val="both"/>
            </w:pPr>
            <w:r w:rsidRPr="008A4EC5">
              <w:rPr>
                <w:b/>
                <w:bCs/>
              </w:rPr>
              <w:t xml:space="preserve">Requisitos relacionados: </w:t>
            </w:r>
            <w:proofErr w:type="gramStart"/>
            <w:r w:rsidRPr="008A4EC5">
              <w:rPr>
                <w:bCs/>
              </w:rPr>
              <w:t>RF02 ,</w:t>
            </w:r>
            <w:proofErr w:type="gramEnd"/>
            <w:r w:rsidRPr="008A4EC5">
              <w:rPr>
                <w:bCs/>
              </w:rPr>
              <w:t xml:space="preserve"> RF03</w:t>
            </w:r>
          </w:p>
        </w:tc>
      </w:tr>
    </w:tbl>
    <w:p w14:paraId="1932FED4" w14:textId="77777777" w:rsidR="00C30E76" w:rsidRPr="008A4EC5" w:rsidRDefault="00C30E76" w:rsidP="00E14FA1">
      <w:pPr>
        <w:autoSpaceDE w:val="0"/>
        <w:spacing w:after="0" w:line="360" w:lineRule="auto"/>
        <w:jc w:val="both"/>
        <w:rPr>
          <w:b/>
          <w:bCs/>
          <w:u w:val="single"/>
        </w:rPr>
      </w:pPr>
      <w:bookmarkStart w:id="4" w:name="_GoBack"/>
    </w:p>
    <w:bookmarkEnd w:id="4"/>
    <w:p w14:paraId="6AA30BCA" w14:textId="77777777" w:rsidR="00C94376" w:rsidRPr="00CB6042" w:rsidRDefault="00C94376" w:rsidP="00C94376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C94376" w:rsidRPr="00CB6042" w14:paraId="600FD6F2" w14:textId="77777777" w:rsidTr="00ED28D1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08335B" w14:textId="65C863B6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</w:t>
            </w:r>
            <w:r w:rsidR="008A4EC5">
              <w:rPr>
                <w:sz w:val="24"/>
                <w:szCs w:val="24"/>
              </w:rPr>
              <w:t>8</w:t>
            </w:r>
          </w:p>
          <w:p w14:paraId="31A6DDE9" w14:textId="6788F653" w:rsidR="00C94376" w:rsidRPr="00CB6042" w:rsidRDefault="00C94376" w:rsidP="00ED28D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>
              <w:t>Devolver veículo.</w:t>
            </w:r>
          </w:p>
          <w:p w14:paraId="699C01CB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veículos de acordo com sua marca e modelo.</w:t>
            </w:r>
          </w:p>
          <w:p w14:paraId="20FDB3E5" w14:textId="77777777" w:rsidR="00C94376" w:rsidRPr="00CB6042" w:rsidRDefault="00C94376" w:rsidP="00ED28D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veículo.</w:t>
            </w:r>
          </w:p>
          <w:p w14:paraId="3FEB284A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veículos para melhor organizar o fluxo.</w:t>
            </w:r>
          </w:p>
          <w:p w14:paraId="3B757F64" w14:textId="77777777" w:rsidR="00C94376" w:rsidRPr="00CB6042" w:rsidRDefault="00C94376" w:rsidP="00ED28D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 xml:space="preserve">Verificar as condições do veiculo submetendo-o a uma vistoria </w:t>
            </w:r>
          </w:p>
          <w:p w14:paraId="25A4F75F" w14:textId="77777777" w:rsidR="00C94376" w:rsidRPr="00CB6042" w:rsidRDefault="00C94376" w:rsidP="00ED28D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44B2BB66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17CC0143" w14:textId="77777777" w:rsidR="00C94376" w:rsidRPr="00CB6042" w:rsidRDefault="00C94376" w:rsidP="00ED28D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08592C94" w14:textId="77777777" w:rsidR="00C94376" w:rsidRPr="006F78EE" w:rsidRDefault="00C94376" w:rsidP="00ED28D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proofErr w:type="gramStart"/>
            <w:r>
              <w:rPr>
                <w:bCs/>
              </w:rPr>
              <w:t>RF02 ,</w:t>
            </w:r>
            <w:proofErr w:type="gramEnd"/>
            <w:r>
              <w:rPr>
                <w:bCs/>
              </w:rPr>
              <w:t xml:space="preserve"> RF03</w:t>
            </w:r>
          </w:p>
        </w:tc>
      </w:tr>
    </w:tbl>
    <w:p w14:paraId="387E9190" w14:textId="77777777" w:rsidR="00C94376" w:rsidRPr="00CB6042" w:rsidRDefault="00C943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5" w:name="_Toc477977079"/>
      <w:r w:rsidRPr="00CB6042">
        <w:rPr>
          <w:rFonts w:eastAsia="Arial" w:cs="Arial"/>
        </w:rPr>
        <w:lastRenderedPageBreak/>
        <w:t>Requisitos Não-Funcionais</w:t>
      </w:r>
      <w:bookmarkEnd w:id="5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0"/>
      <w:r w:rsidRPr="00CB6042">
        <w:rPr>
          <w:rFonts w:eastAsia="Arial" w:cs="Arial"/>
        </w:rPr>
        <w:t>Informação (INF)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3334ABB5" w14:textId="571A82A5" w:rsidR="00BA792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BA7920">
              <w:rPr>
                <w:iCs/>
              </w:rPr>
              <w:t xml:space="preserve">que são: nome, CPF, CNH, endereço, bairro, Telefone Residencial, Telefone </w:t>
            </w:r>
            <w:proofErr w:type="gramStart"/>
            <w:r w:rsidR="00BA7920">
              <w:rPr>
                <w:iCs/>
              </w:rPr>
              <w:t>Celular</w:t>
            </w:r>
            <w:proofErr w:type="gramEnd"/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23807CEB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 xml:space="preserve">Para o cadastro do veículo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Marca: Buscar as modelas já cadastradas no sistema,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sistema, caso não haja, cadastra-lo;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="007F2616">
              <w:rPr>
                <w:iCs/>
              </w:rPr>
              <w:t xml:space="preserve"> Para a identificação e cadastro de qualquer veículo. O chassi do </w:t>
            </w:r>
            <w:r w:rsidR="007F2616">
              <w:rPr>
                <w:iCs/>
              </w:rPr>
              <w:lastRenderedPageBreak/>
              <w:t>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>Para identificar um veículo, vincular á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1"/>
      <w:r w:rsidRPr="00CB6042">
        <w:rPr>
          <w:rFonts w:eastAsia="Arial" w:cs="Arial"/>
        </w:rPr>
        <w:t>Usabilidade (USA)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2"/>
      <w:r w:rsidRPr="00CB6042">
        <w:rPr>
          <w:rFonts w:eastAsia="Arial" w:cs="Arial"/>
        </w:rPr>
        <w:t>Portabilidade (POR)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3"/>
      <w:r w:rsidRPr="00CB6042">
        <w:rPr>
          <w:rFonts w:eastAsia="Arial" w:cs="Arial"/>
        </w:rPr>
        <w:t>Entrega (ENT)</w:t>
      </w:r>
      <w:bookmarkEnd w:id="9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0" w:name="_Toc477977084"/>
      <w:r w:rsidRPr="00CB6042">
        <w:rPr>
          <w:rFonts w:eastAsia="Arial" w:cs="Arial"/>
        </w:rPr>
        <w:t>Segurança (SEG)</w:t>
      </w:r>
      <w:bookmarkEnd w:id="10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1" w:name="_Toc477977085"/>
      <w:r w:rsidRPr="00CB6042">
        <w:rPr>
          <w:rFonts w:eastAsia="Arial" w:cs="Arial"/>
        </w:rPr>
        <w:lastRenderedPageBreak/>
        <w:t>Casos de Uso</w:t>
      </w:r>
      <w:bookmarkEnd w:id="11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6"/>
      <w:r w:rsidRPr="00CB6042">
        <w:rPr>
          <w:rFonts w:eastAsia="Arial" w:cs="Arial"/>
        </w:rPr>
        <w:t>Diagrama de Caso de Uso Geral do Sistema</w:t>
      </w:r>
      <w:bookmarkEnd w:id="12"/>
    </w:p>
    <w:p w14:paraId="0B68A35F" w14:textId="7AE424AC" w:rsidR="00442A22" w:rsidRPr="00CB6042" w:rsidRDefault="00E57638" w:rsidP="00E14FA1">
      <w:pPr>
        <w:jc w:val="both"/>
        <w:rPr>
          <w:lang w:eastAsia="ja-JP"/>
        </w:rPr>
      </w:pPr>
      <w:r>
        <w:rPr>
          <w:noProof/>
          <w:lang w:eastAsia="pt-BR"/>
        </w:rPr>
        <w:drawing>
          <wp:inline distT="0" distB="0" distL="0" distR="0" wp14:anchorId="1D5FD5BE" wp14:editId="5F8FBD8C">
            <wp:extent cx="5760085" cy="500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7"/>
      <w:r w:rsidRPr="00CB6042">
        <w:rPr>
          <w:rFonts w:eastAsia="Arial" w:cs="Arial"/>
        </w:rPr>
        <w:t>Lista de Atores</w:t>
      </w:r>
      <w:bookmarkEnd w:id="13"/>
    </w:p>
    <w:p w14:paraId="43C2076D" w14:textId="3D818270" w:rsidR="00FA30CD" w:rsidRDefault="00631F48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47CD0541" w14:textId="1F4F56FF" w:rsidR="00464A0B" w:rsidRDefault="00464A0B" w:rsidP="00D13E6B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>
        <w:rPr>
          <w:iCs/>
        </w:rPr>
        <w:t>Administrador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8"/>
      <w:r w:rsidRPr="00CB6042">
        <w:rPr>
          <w:rFonts w:eastAsia="Arial" w:cs="Arial"/>
        </w:rPr>
        <w:t>Lista de Casos de Uso</w:t>
      </w:r>
      <w:bookmarkEnd w:id="14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51287637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A74A7" w14:textId="5F34EA92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CSU05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19EB69" w14:textId="743DFC1C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Locação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68CC39" w14:textId="1D143B38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6F7F93" w14:textId="2C3097C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3A9AB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437DEE36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42181163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5A03C6" w14:textId="3CE6FB1C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CSU06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4FAC94" w14:textId="000A8F27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Efetuar pagamento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9C87F3" w14:textId="7589558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185B7C" w14:textId="30A31D25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A1ED1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6F7A4E3B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0EF40651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078BF" w14:textId="2165BAFF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CSU07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951114" w14:textId="2FC85BDD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Retirar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BCF000" w14:textId="55AD4974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011A2" w14:textId="73E7C9BE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337FB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16C14155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05F5" w:rsidRPr="00CB6042" w14:paraId="1104C5DC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C379BE" w14:textId="4F223C6D" w:rsidR="007805F5" w:rsidRPr="00CB6042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CSU08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225CB2" w14:textId="1BA81F2A" w:rsidR="007805F5" w:rsidRDefault="007805F5" w:rsidP="00E14FA1">
            <w:pPr>
              <w:jc w:val="both"/>
              <w:rPr>
                <w:iCs/>
              </w:rPr>
            </w:pPr>
            <w:r>
              <w:rPr>
                <w:iCs/>
              </w:rPr>
              <w:t>Devolver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24AD701" w14:textId="57C75A11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271FFF" w14:textId="15D72BCC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B800F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0403634A" w14:textId="77777777" w:rsidR="007805F5" w:rsidRPr="00CB6042" w:rsidRDefault="007805F5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5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5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6710F544" w:rsidR="00C6618E" w:rsidRPr="00CB6042" w:rsidRDefault="00456A18" w:rsidP="00456A18">
            <w:pPr>
              <w:tabs>
                <w:tab w:val="left" w:pos="900"/>
              </w:tabs>
              <w:jc w:val="both"/>
              <w:rPr>
                <w:iCs/>
              </w:rPr>
            </w:pPr>
            <w:r>
              <w:rPr>
                <w:iCs/>
              </w:rPr>
              <w:tab/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4776BC9A" w:rsidR="00C6618E" w:rsidRPr="00A70CC5" w:rsidRDefault="00C6618E" w:rsidP="00E14FA1">
            <w:pPr>
              <w:jc w:val="both"/>
              <w:rPr>
                <w:iCs/>
                <w:u w:val="single"/>
              </w:rPr>
            </w:pPr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6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15B3CFD2" w:rsidR="00AD5009" w:rsidRPr="00CB6042" w:rsidRDefault="002A3AC0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7A8304B3" w:rsidR="005F3417" w:rsidRPr="00CB6042" w:rsidRDefault="00C6618E" w:rsidP="005F3417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</w:t>
            </w:r>
            <w:r w:rsidR="005F3417">
              <w:rPr>
                <w:iCs/>
              </w:rPr>
              <w:t>Manter cliente</w:t>
            </w:r>
          </w:p>
        </w:tc>
      </w:tr>
      <w:tr w:rsidR="005F3417" w:rsidRPr="00CB6042" w14:paraId="36989DD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316FDB" w14:textId="68B0CBE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9FCD14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7E9CE538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128C2E" w14:textId="29F60CBB" w:rsidR="005F3417" w:rsidRPr="00CB6042" w:rsidRDefault="005F3417" w:rsidP="005F3417">
            <w:pPr>
              <w:jc w:val="both"/>
              <w:rPr>
                <w:iCs/>
              </w:rPr>
            </w:pPr>
            <w:r w:rsidRPr="00794777">
              <w:rPr>
                <w:iCs/>
              </w:rPr>
              <w:t xml:space="preserve">CSU02 – Manter Marca </w:t>
            </w:r>
          </w:p>
        </w:tc>
      </w:tr>
      <w:tr w:rsidR="005F3417" w:rsidRPr="00CB6042" w14:paraId="637C863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78AE6" w14:textId="618BD155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8B4DE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3E985D71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58141" w14:textId="5E7FC840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Pr="00794777">
              <w:rPr>
                <w:iCs/>
              </w:rPr>
              <w:t>– Manter modelo</w:t>
            </w:r>
          </w:p>
        </w:tc>
      </w:tr>
      <w:tr w:rsidR="005F3417" w:rsidRPr="00CB6042" w14:paraId="2E581697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DE3B0D" w14:textId="4BEA9759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8AEB9" w14:textId="77777777" w:rsidR="005F3417" w:rsidRPr="00CB6042" w:rsidRDefault="005F3417" w:rsidP="005F3417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448C156C" w14:textId="77777777" w:rsidR="005F3417" w:rsidRPr="00CB6042" w:rsidRDefault="005F3417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1EB6D0" w14:textId="09AD043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794777">
              <w:rPr>
                <w:iCs/>
              </w:rPr>
              <w:t>–Manter veiculo.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395DF822" w:rsidR="00C6618E" w:rsidRPr="00CB6042" w:rsidRDefault="005F3417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64F2F0B2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marca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251217E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CSU02</w:t>
            </w:r>
            <w:r w:rsidR="00C6618E" w:rsidRPr="00CB6042">
              <w:rPr>
                <w:iCs/>
              </w:rPr>
              <w:t xml:space="preserve"> – </w:t>
            </w:r>
            <w:r>
              <w:rPr>
                <w:iCs/>
              </w:rPr>
              <w:t>Manter marca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6E53665A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27611E5D" w:rsidR="00C6618E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o campo modelo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34210D4D" w:rsidR="00C6618E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C6618E" w:rsidRPr="00CB6042">
              <w:rPr>
                <w:iCs/>
              </w:rPr>
              <w:t xml:space="preserve">– </w:t>
            </w:r>
            <w:r>
              <w:rPr>
                <w:iCs/>
              </w:rPr>
              <w:t>Manter modelo</w:t>
            </w:r>
          </w:p>
        </w:tc>
      </w:tr>
      <w:tr w:rsidR="005F3417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6C446859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MSG08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7D897234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CSU01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Cliente</w:t>
            </w:r>
          </w:p>
        </w:tc>
      </w:tr>
      <w:tr w:rsidR="005F3417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31707FC4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MSG09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E4B28AA" w:rsidR="005F3417" w:rsidRPr="00CB6042" w:rsidRDefault="005F3417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1CEF40DC" w:rsidR="005F3417" w:rsidRPr="00CB6042" w:rsidRDefault="005F3417" w:rsidP="005F3417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Pr="00CB6042">
              <w:rPr>
                <w:iCs/>
              </w:rPr>
              <w:t xml:space="preserve">– </w:t>
            </w:r>
            <w:r>
              <w:rPr>
                <w:iCs/>
              </w:rPr>
              <w:t>Manter veiculo</w:t>
            </w:r>
          </w:p>
        </w:tc>
      </w:tr>
      <w:tr w:rsidR="005F3417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08D8F700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MSG10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1A687C2D" w:rsidR="005F3417" w:rsidRPr="00CB6042" w:rsidRDefault="005F3417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Locação efetuada com sucesso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40DFF555" w:rsidR="005F3417" w:rsidRPr="00972362" w:rsidRDefault="00456A18" w:rsidP="00E14FA1">
            <w:pPr>
              <w:jc w:val="both"/>
              <w:rPr>
                <w:iCs/>
                <w:u w:val="single"/>
              </w:rPr>
            </w:pPr>
            <w:r>
              <w:rPr>
                <w:iCs/>
              </w:rPr>
              <w:t>CSU05-Manter locação</w:t>
            </w:r>
          </w:p>
        </w:tc>
      </w:tr>
      <w:tr w:rsidR="00BA7920" w:rsidRPr="00CB6042" w14:paraId="0FB9CC40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C41DA8" w14:textId="65DD7303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B2B350" w14:textId="7B922A0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5D282" w14:textId="31635CFC" w:rsidR="00BA7920" w:rsidRPr="00CB6042" w:rsidRDefault="00BA7920" w:rsidP="00E14FA1">
            <w:pPr>
              <w:jc w:val="both"/>
              <w:rPr>
                <w:iCs/>
              </w:rPr>
            </w:pPr>
            <w:r>
              <w:rPr>
                <w:iCs/>
              </w:rPr>
              <w:t>CSU01- Manter cliente</w:t>
            </w:r>
          </w:p>
        </w:tc>
      </w:tr>
      <w:tr w:rsidR="00BA7920" w:rsidRPr="00CB6042" w14:paraId="6B9866A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1E972F" w14:textId="364EF62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9AE83B" w14:textId="4B22E93A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BC02D" w14:textId="216A33E6" w:rsidR="00BA7920" w:rsidRDefault="008A4EC5" w:rsidP="00BA7920">
            <w:pPr>
              <w:jc w:val="both"/>
              <w:rPr>
                <w:iCs/>
              </w:rPr>
            </w:pPr>
            <w:r>
              <w:rPr>
                <w:iCs/>
              </w:rPr>
              <w:t>CSU03</w:t>
            </w:r>
            <w:r w:rsidR="00BA7920">
              <w:rPr>
                <w:iCs/>
              </w:rPr>
              <w:t>- Manter Marca</w:t>
            </w:r>
          </w:p>
        </w:tc>
      </w:tr>
      <w:tr w:rsidR="00BA7920" w:rsidRPr="00CB6042" w14:paraId="57DDDA6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865FE" w14:textId="49933178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2D9A97" w14:textId="18BA69E4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905A1C" w14:textId="0A31B866" w:rsidR="00BA7920" w:rsidRDefault="008A4EC5" w:rsidP="00BA7920">
            <w:pPr>
              <w:jc w:val="both"/>
              <w:rPr>
                <w:iCs/>
              </w:rPr>
            </w:pPr>
            <w:r>
              <w:rPr>
                <w:iCs/>
              </w:rPr>
              <w:t>CSU04</w:t>
            </w:r>
            <w:r w:rsidR="00BA7920">
              <w:rPr>
                <w:iCs/>
              </w:rPr>
              <w:t>- Manter Modelo</w:t>
            </w:r>
          </w:p>
        </w:tc>
      </w:tr>
      <w:tr w:rsidR="00BA7920" w:rsidRPr="00CB6042" w14:paraId="76086628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CE7CFE" w14:textId="6EDFB8AC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 14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E1F7A" w14:textId="60CB8C86" w:rsidR="00BA7920" w:rsidRDefault="00BA792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ao conectar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A40E5" w14:textId="4827C107" w:rsidR="00BA7920" w:rsidRDefault="00BA792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CSU01- Manter Veiculo</w:t>
            </w:r>
          </w:p>
        </w:tc>
      </w:tr>
      <w:tr w:rsidR="00456A18" w:rsidRPr="00CB6042" w14:paraId="3E5469E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EED98F" w14:textId="762E1351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1CFAEC" w14:textId="60A80E99" w:rsidR="00456A18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D2FD83" w14:textId="0472A96A" w:rsidR="00456A18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70C10" w:rsidRPr="00CB6042" w14:paraId="46BF888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B859B2" w14:textId="3DD9F870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55E218" w14:textId="1AE09EDE" w:rsidR="00B70C10" w:rsidRDefault="00B70C10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Erro na conexão com o arquivo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FAA27" w14:textId="20544F41" w:rsidR="00B70C10" w:rsidRDefault="00B70C10" w:rsidP="00BA7920">
            <w:pPr>
              <w:jc w:val="both"/>
              <w:rPr>
                <w:iCs/>
              </w:rPr>
            </w:pPr>
            <w:r>
              <w:rPr>
                <w:iCs/>
              </w:rPr>
              <w:t>CSU05 – Manter locação</w:t>
            </w:r>
          </w:p>
        </w:tc>
      </w:tr>
      <w:tr w:rsidR="00BA7E91" w:rsidRPr="00CB6042" w14:paraId="13D86EAA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EE7C80" w14:textId="711A300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MSG17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2B2892" w14:textId="14B2105B" w:rsidR="00BA7E91" w:rsidRDefault="00BA7E91" w:rsidP="00E14FA1">
            <w:pPr>
              <w:jc w:val="both"/>
              <w:rPr>
                <w:lang w:eastAsia="pt-BR"/>
              </w:rPr>
            </w:pPr>
            <w:r>
              <w:rPr>
                <w:lang w:eastAsia="pt-BR"/>
              </w:rPr>
              <w:t>Preencha todos os campos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03C5C" w14:textId="4FAA6B09" w:rsidR="00BA7E91" w:rsidRDefault="00BA7E91" w:rsidP="00BA7920">
            <w:pPr>
              <w:jc w:val="both"/>
              <w:rPr>
                <w:iCs/>
              </w:rPr>
            </w:pPr>
            <w:r>
              <w:rPr>
                <w:iCs/>
              </w:rPr>
              <w:t>CSU06 – Efetuar Pagamento.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7" w:name="_Toc477977091"/>
      <w:r w:rsidRPr="00CB6042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2DBC201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="00464A0B">
              <w:rPr>
                <w:iCs/>
              </w:rPr>
              <w:t>Manter cliente</w:t>
            </w:r>
            <w:r w:rsidRPr="00CB6042">
              <w:rPr>
                <w:iCs/>
              </w:rPr>
              <w:t xml:space="preserve"> </w:t>
            </w:r>
          </w:p>
          <w:p w14:paraId="2902E0FD" w14:textId="42635990" w:rsidR="00AD5009" w:rsidRPr="00464A0B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464A0B">
              <w:rPr>
                <w:b/>
                <w:bCs/>
                <w:lang w:eastAsia="pt-BR"/>
              </w:rPr>
              <w:t>Ator Principal:</w:t>
            </w:r>
            <w:r w:rsidR="00464A0B">
              <w:rPr>
                <w:lang w:eastAsia="pt-BR"/>
              </w:rPr>
              <w:t xml:space="preserve"> </w:t>
            </w:r>
            <w:r w:rsidR="00464A0B" w:rsidRPr="00464A0B">
              <w:rPr>
                <w:iCs/>
              </w:rPr>
              <w:t>Administrador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0706D8C9" w:rsidR="00631F48" w:rsidRPr="00CB6042" w:rsidRDefault="00464A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464A0B">
              <w:rPr>
                <w:iCs/>
              </w:rPr>
              <w:t>Administrador</w:t>
            </w:r>
            <w:r w:rsidRPr="00CB6042">
              <w:t xml:space="preserve"> </w:t>
            </w:r>
            <w:r w:rsidR="00631F48" w:rsidRPr="00CB6042">
              <w:t xml:space="preserve">– deseja consultar, cadastrar, alterar ou excluir </w:t>
            </w:r>
            <w:r w:rsidR="002A350B" w:rsidRPr="00CB6042">
              <w:t>dados pessoais</w:t>
            </w:r>
            <w:r>
              <w:t xml:space="preserve"> dos clientes</w:t>
            </w:r>
            <w:r w:rsidR="00631F48"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E5A8B2E" w14:textId="2CC571E8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 xml:space="preserve">Para as operações de alteração e exclusão o </w:t>
            </w:r>
            <w:r w:rsidR="00464A0B">
              <w:t xml:space="preserve">cliente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0FF69165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lastRenderedPageBreak/>
              <w:t xml:space="preserve">Um novo </w:t>
            </w:r>
            <w:r w:rsidR="00464A0B">
              <w:t xml:space="preserve">cliente </w:t>
            </w:r>
            <w:r w:rsidRPr="00CB6042">
              <w:t>é inserido no sistema para o caso de cadastro.</w:t>
            </w:r>
          </w:p>
          <w:p w14:paraId="7232FC8A" w14:textId="36CF152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Os dados </w:t>
            </w:r>
            <w:proofErr w:type="gramStart"/>
            <w:r w:rsidRPr="00CB6042">
              <w:t xml:space="preserve">do </w:t>
            </w:r>
            <w:r w:rsidR="00464A0B">
              <w:t>clientes</w:t>
            </w:r>
            <w:proofErr w:type="gramEnd"/>
            <w:r w:rsidR="00464A0B" w:rsidRPr="00CB6042">
              <w:t xml:space="preserve"> </w:t>
            </w:r>
            <w:r w:rsidRPr="00CB6042">
              <w:t>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5D200FD3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1. O ator seleciona opção “Cadastro de </w:t>
            </w:r>
            <w:r w:rsidR="00464A0B">
              <w:t>clientes</w:t>
            </w:r>
            <w:r w:rsidRPr="00CB6042">
              <w:rPr>
                <w:lang w:eastAsia="pt-BR"/>
              </w:rPr>
              <w:t>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0F4D475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cadastrar </w:t>
            </w:r>
            <w:r w:rsidR="00464A0B">
              <w:t>clientes</w:t>
            </w:r>
            <w:r w:rsidRPr="00CB6042">
              <w:rPr>
                <w:lang w:eastAsia="pt-BR"/>
              </w:rPr>
              <w:t>;</w:t>
            </w:r>
          </w:p>
          <w:p w14:paraId="3A1AB5C5" w14:textId="252887F9" w:rsidR="00BA7920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os “Dados”- </w:t>
            </w:r>
            <w:r w:rsidR="00BA7920">
              <w:rPr>
                <w:iCs/>
              </w:rPr>
              <w:t>nome, CPF, CNH, endereço, bairro, Telefone Residencial, Telefone Celular</w:t>
            </w:r>
            <w:r w:rsidR="00BA7920">
              <w:rPr>
                <w:lang w:eastAsia="pt-BR"/>
              </w:rPr>
              <w:t>.</w:t>
            </w:r>
          </w:p>
          <w:p w14:paraId="71786852" w14:textId="6E57D1DB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3CB1DCD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no </w:t>
            </w:r>
            <w:r w:rsidR="00BA7920">
              <w:rPr>
                <w:lang w:eastAsia="pt-BR"/>
              </w:rPr>
              <w:t>arquivo</w:t>
            </w:r>
            <w:r w:rsidRPr="00CB6042">
              <w:rPr>
                <w:lang w:eastAsia="pt-BR"/>
              </w:rPr>
              <w:t>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67674EA3" w14:textId="77777777" w:rsidR="00BA7920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7CE8AB39" w14:textId="2827BAAE" w:rsidR="00A86661" w:rsidRPr="00CB6042" w:rsidRDefault="00BA792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3.1</w:t>
            </w:r>
            <w:r w:rsidR="00C6618E" w:rsidRPr="00CB6042">
              <w:rPr>
                <w:lang w:eastAsia="pt-BR"/>
              </w:rPr>
              <w:t xml:space="preserve"> Verificar todos os dados se </w:t>
            </w:r>
            <w:proofErr w:type="gramStart"/>
            <w:r w:rsidR="00C6618E" w:rsidRPr="00CB6042">
              <w:rPr>
                <w:lang w:eastAsia="pt-BR"/>
              </w:rPr>
              <w:t>estão</w:t>
            </w:r>
            <w:proofErr w:type="gramEnd"/>
            <w:r w:rsidR="00C6618E" w:rsidRPr="00CB6042">
              <w:rPr>
                <w:lang w:eastAsia="pt-BR"/>
              </w:rPr>
              <w:t xml:space="preserve"> preenchid</w:t>
            </w:r>
            <w:r>
              <w:rPr>
                <w:lang w:eastAsia="pt-BR"/>
              </w:rPr>
              <w:t>os corretamente apresentar MSG01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E retornar ao passo </w:t>
            </w:r>
            <w:proofErr w:type="gramStart"/>
            <w:r w:rsidRPr="00CB6042">
              <w:rPr>
                <w:lang w:eastAsia="pt-BR"/>
              </w:rPr>
              <w:t>6</w:t>
            </w:r>
            <w:proofErr w:type="gramEnd"/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3FEA4637" w:rsidR="00AD5009" w:rsidRPr="00CB6042" w:rsidRDefault="00E17904" w:rsidP="00BA7920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BA7920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A7920">
              <w:rPr>
                <w:lang w:eastAsia="pt-BR"/>
              </w:rPr>
              <w:t>sistema apresenta men</w:t>
            </w:r>
            <w:r w:rsidR="001F4422">
              <w:rPr>
                <w:lang w:eastAsia="pt-BR"/>
              </w:rPr>
              <w:t xml:space="preserve">sagem MSG11 e retorna ao passo </w:t>
            </w:r>
            <w:proofErr w:type="gramStart"/>
            <w:r w:rsidR="001F4422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2DEE82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A7920">
              <w:rPr>
                <w:bCs/>
                <w:lang w:eastAsia="pt-BR"/>
              </w:rPr>
              <w:t>Manter Marca</w:t>
            </w:r>
          </w:p>
          <w:p w14:paraId="05C047DC" w14:textId="328D56E8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2F3ED8">
              <w:rPr>
                <w:lang w:eastAsia="pt-BR"/>
              </w:rPr>
              <w:t>Administrador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40ED7849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 w:rsidR="00CB627B" w:rsidRPr="00CB6042">
              <w:t xml:space="preserve">– deseja consultar, alterar ou excluir uma </w:t>
            </w:r>
            <w:proofErr w:type="gramStart"/>
            <w:r>
              <w:t>Marca</w:t>
            </w:r>
            <w:proofErr w:type="gramEnd"/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D5A6AB1" w14:textId="6520CC28" w:rsidR="00AD5009" w:rsidRPr="00CB6042" w:rsidRDefault="002F3ED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</w:t>
            </w:r>
            <w:r w:rsidR="001F4422">
              <w:t>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750400CA" w:rsidR="00AD5009" w:rsidRPr="00CB6042" w:rsidRDefault="001F4422" w:rsidP="00E14FA1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="002A350B" w:rsidRPr="00CB6042">
              <w:t xml:space="preserve"> nova</w:t>
            </w:r>
            <w:r w:rsidR="2A5608B3" w:rsidRPr="00CB6042">
              <w:t xml:space="preserve"> é </w:t>
            </w:r>
            <w:proofErr w:type="gramStart"/>
            <w:r w:rsidR="2A5608B3" w:rsidRPr="00CB6042">
              <w:t>inserido</w:t>
            </w:r>
            <w:proofErr w:type="gramEnd"/>
            <w:r w:rsidR="2A5608B3" w:rsidRPr="00CB6042">
              <w:t xml:space="preserve"> no </w:t>
            </w:r>
            <w:r>
              <w:t>sistema no caso de cadastro</w:t>
            </w:r>
            <w:r w:rsidR="2A5608B3" w:rsidRPr="00CB6042">
              <w:t>.</w:t>
            </w:r>
          </w:p>
          <w:p w14:paraId="0852BAAB" w14:textId="359F41EA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384E918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</w:t>
            </w:r>
            <w:r w:rsidR="001F4422"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39321BA6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3. O ator escolhe </w:t>
            </w:r>
            <w:r w:rsidR="001F4422">
              <w:rPr>
                <w:lang w:eastAsia="pt-BR"/>
              </w:rPr>
              <w:t>marca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192B2A56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</w:t>
            </w:r>
            <w:r w:rsidR="001F4422">
              <w:rPr>
                <w:lang w:eastAsia="pt-BR"/>
              </w:rPr>
              <w:t>a marca</w:t>
            </w:r>
            <w:r w:rsidR="002A350B" w:rsidRPr="00CB6042">
              <w:rPr>
                <w:lang w:eastAsia="pt-BR"/>
              </w:rPr>
              <w:t>,</w:t>
            </w:r>
          </w:p>
          <w:p w14:paraId="4534F7D4" w14:textId="38E56243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1F4422">
              <w:rPr>
                <w:lang w:eastAsia="pt-BR"/>
              </w:rPr>
              <w:t>confirma o cadastro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3331ACB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48171D8A" w14:textId="2A39C582" w:rsidR="000E24D1" w:rsidRPr="00CB6042" w:rsidRDefault="001F442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="000E24D1" w:rsidRPr="00CB6042">
              <w:rPr>
                <w:lang w:eastAsia="pt-BR"/>
              </w:rPr>
              <w:t>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628910EC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 w:rsidR="001F4422">
              <w:rPr>
                <w:lang w:eastAsia="pt-BR"/>
              </w:rPr>
              <w:t xml:space="preserve"> Dados incompletos o</w:t>
            </w:r>
            <w:r w:rsidR="00D13E6B">
              <w:rPr>
                <w:lang w:eastAsia="pt-BR"/>
              </w:rPr>
              <w:t xml:space="preserve">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691364F1" w:rsidR="00AD5009" w:rsidRPr="00CB6042" w:rsidRDefault="2A5608B3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 w:rsidR="00D13E6B"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D13E6B">
              <w:rPr>
                <w:lang w:eastAsia="pt-BR"/>
              </w:rPr>
              <w:t xml:space="preserve">sistema apresenta mensagem MSG12 e retorna ao passo </w:t>
            </w:r>
            <w:proofErr w:type="gramStart"/>
            <w:r w:rsidR="00D13E6B"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5B1C03E4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8EE6121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E3897" w14:textId="78B7DE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Manter Modelo</w:t>
            </w:r>
          </w:p>
          <w:p w14:paraId="6E5DCED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1FD62EE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6D34C48" w14:textId="7F45EAB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</w:t>
            </w:r>
            <w:r>
              <w:t>– deseja consultar</w:t>
            </w:r>
            <w:r w:rsidRPr="00CB6042">
              <w:t>, alterar ou excluir um</w:t>
            </w:r>
            <w:r>
              <w:t xml:space="preserve"> modelo.</w:t>
            </w:r>
          </w:p>
          <w:p w14:paraId="23224E9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62E723D" w14:textId="72F628D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modelo deve estar cadastrada no sistema.</w:t>
            </w:r>
          </w:p>
          <w:p w14:paraId="6EE1778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5AB29F0D" w14:textId="494ED1D6" w:rsidR="00D13E6B" w:rsidRPr="00CB6042" w:rsidRDefault="00D13E6B" w:rsidP="00D13E6B">
            <w:pPr>
              <w:autoSpaceDE w:val="0"/>
              <w:spacing w:after="0" w:line="360" w:lineRule="auto"/>
              <w:jc w:val="both"/>
            </w:pPr>
            <w:r>
              <w:t>Um modelo novo</w:t>
            </w:r>
            <w:r w:rsidRPr="00CB6042">
              <w:t xml:space="preserve"> é inserido no </w:t>
            </w:r>
            <w:r>
              <w:t>sistema no caso de cadastro</w:t>
            </w:r>
            <w:r w:rsidRPr="00CB6042">
              <w:t>.</w:t>
            </w:r>
          </w:p>
          <w:p w14:paraId="118C940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5918D13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1F66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57A75594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498AED66" w14:textId="553D6A03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modelo</w:t>
            </w:r>
            <w:r w:rsidRPr="00CB6042">
              <w:rPr>
                <w:lang w:eastAsia="pt-BR"/>
              </w:rPr>
              <w:t>;</w:t>
            </w:r>
          </w:p>
          <w:p w14:paraId="71C24BB3" w14:textId="5F05EDC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>
              <w:rPr>
                <w:lang w:eastAsia="pt-BR"/>
              </w:rPr>
              <w:t xml:space="preserve"> ator informa o modelo</w:t>
            </w:r>
            <w:r w:rsidRPr="00CB6042">
              <w:rPr>
                <w:lang w:eastAsia="pt-BR"/>
              </w:rPr>
              <w:t>,</w:t>
            </w:r>
          </w:p>
          <w:p w14:paraId="45DF169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1A71EBA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F6B49B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1F8446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C650978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2B2929B8" w14:textId="4E386F1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>3.1.a</w:t>
            </w:r>
            <w:r>
              <w:rPr>
                <w:lang w:eastAsia="pt-BR"/>
              </w:rPr>
              <w:t xml:space="preserve"> Dados incompletos o sistema informa a MSG07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65324B9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58BA2B8" w14:textId="786B9523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>sistema apresenta mensagem MSG13</w:t>
            </w:r>
            <w:r w:rsidR="00663683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 xml:space="preserve">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4DD1F92" w14:textId="77777777" w:rsidR="00AD5009" w:rsidRDefault="00AD5009" w:rsidP="00E14FA1">
      <w:pPr>
        <w:autoSpaceDE w:val="0"/>
        <w:spacing w:after="0" w:line="360" w:lineRule="auto"/>
        <w:jc w:val="both"/>
      </w:pPr>
    </w:p>
    <w:p w14:paraId="59C242AE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15644A87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EC99" w14:textId="15262DA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 xml:space="preserve">Manter </w:t>
            </w:r>
            <w:proofErr w:type="gramStart"/>
            <w:r>
              <w:rPr>
                <w:bCs/>
                <w:lang w:eastAsia="pt-BR"/>
              </w:rPr>
              <w:t>veiculo</w:t>
            </w:r>
            <w:proofErr w:type="gramEnd"/>
          </w:p>
          <w:p w14:paraId="627565D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4CD02AF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90E15DB" w14:textId="11A2ABE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Pr="00CB6042">
              <w:t xml:space="preserve"> – deseja consultar, alterar ou </w:t>
            </w:r>
            <w:r>
              <w:t>excluir um veículo.</w:t>
            </w:r>
          </w:p>
          <w:p w14:paraId="5C696C9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66FA7FFC" w14:textId="617263B4" w:rsidR="00D13E6B" w:rsidRDefault="00D13E6B" w:rsidP="00D13E6B">
            <w:pPr>
              <w:autoSpaceDE w:val="0"/>
              <w:spacing w:after="0" w:line="360" w:lineRule="auto"/>
              <w:jc w:val="both"/>
            </w:pPr>
            <w:r>
              <w:t>Para cadastrar veículo e necessário que esteja cadastrado uma marca e um modelo</w:t>
            </w:r>
          </w:p>
          <w:p w14:paraId="5378BF1E" w14:textId="062CF4DB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o veículo deve estar cadastrada no sistema.</w:t>
            </w:r>
          </w:p>
          <w:p w14:paraId="5A48B3F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22C20C8" w14:textId="20030E31" w:rsidR="00D13E6B" w:rsidRPr="00CB6042" w:rsidRDefault="00663683" w:rsidP="00D13E6B">
            <w:pPr>
              <w:autoSpaceDE w:val="0"/>
              <w:spacing w:after="0" w:line="360" w:lineRule="auto"/>
              <w:jc w:val="both"/>
            </w:pPr>
            <w:r>
              <w:t>Um veículo</w:t>
            </w:r>
            <w:r w:rsidRPr="00CB6042">
              <w:t xml:space="preserve"> </w:t>
            </w:r>
            <w:r>
              <w:t>novo</w:t>
            </w:r>
            <w:r w:rsidR="00D13E6B" w:rsidRPr="00CB6042">
              <w:t xml:space="preserve"> é inserido no </w:t>
            </w:r>
            <w:r w:rsidR="00D13E6B">
              <w:t>sistema no caso de cadastro</w:t>
            </w:r>
            <w:r w:rsidR="00D13E6B" w:rsidRPr="00CB6042">
              <w:t>.</w:t>
            </w:r>
          </w:p>
          <w:p w14:paraId="61F278A3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2E0AF93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7607209F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A7B60B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A39DDCA" w14:textId="53AADA16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t>veículo</w:t>
            </w:r>
            <w:r w:rsidRPr="00CB6042">
              <w:rPr>
                <w:lang w:eastAsia="pt-BR"/>
              </w:rPr>
              <w:t>;</w:t>
            </w:r>
          </w:p>
          <w:p w14:paraId="58FE66A6" w14:textId="751CE23E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 xml:space="preserve">os dados do </w:t>
            </w:r>
            <w:r>
              <w:t>veículo- marca</w:t>
            </w:r>
            <w:r w:rsidR="00663683">
              <w:t>,</w:t>
            </w:r>
            <w:r>
              <w:t xml:space="preserve"> modelo</w:t>
            </w:r>
            <w:r w:rsidR="00663683">
              <w:t>,</w:t>
            </w:r>
            <w:proofErr w:type="gramStart"/>
            <w:r>
              <w:t xml:space="preserve"> </w:t>
            </w:r>
            <w:r w:rsidR="00663683">
              <w:t xml:space="preserve"> </w:t>
            </w:r>
            <w:proofErr w:type="gramEnd"/>
            <w:r w:rsidR="00663683">
              <w:t>placa</w:t>
            </w:r>
            <w:r w:rsidRPr="00CB6042">
              <w:rPr>
                <w:lang w:eastAsia="pt-BR"/>
              </w:rPr>
              <w:t>,</w:t>
            </w:r>
            <w:r w:rsidR="00663683">
              <w:rPr>
                <w:lang w:eastAsia="pt-BR"/>
              </w:rPr>
              <w:t xml:space="preserve"> chassi, ano, valor de trabalho e valor para uso pessoal.</w:t>
            </w:r>
          </w:p>
          <w:p w14:paraId="32B4C71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5C46C6E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224A387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1464A9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C6D0B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42C292" w14:textId="3AB8343A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MSG09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3E2F21B2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12C8E85" w14:textId="7B258A6F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663683">
              <w:rPr>
                <w:lang w:eastAsia="pt-BR"/>
              </w:rPr>
              <w:t>sistema apresenta mensagem MSG14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C112B99" w14:textId="77777777" w:rsidR="00D13E6B" w:rsidRDefault="00D13E6B" w:rsidP="00E14FA1">
      <w:pPr>
        <w:autoSpaceDE w:val="0"/>
        <w:spacing w:after="0" w:line="360" w:lineRule="auto"/>
        <w:jc w:val="both"/>
      </w:pPr>
    </w:p>
    <w:p w14:paraId="66EDA2ED" w14:textId="77777777" w:rsidR="00D13E6B" w:rsidRPr="00CB6042" w:rsidRDefault="00D13E6B" w:rsidP="00D13E6B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13E6B" w:rsidRPr="00CB6042" w14:paraId="6D49B30F" w14:textId="77777777" w:rsidTr="00D13E6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903D42" w14:textId="06AD2A49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663683">
              <w:rPr>
                <w:bCs/>
                <w:lang w:eastAsia="pt-BR"/>
              </w:rPr>
              <w:t>Manter locação</w:t>
            </w:r>
          </w:p>
          <w:p w14:paraId="498ADAA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Administrador</w:t>
            </w:r>
          </w:p>
          <w:p w14:paraId="6EF4068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2AC11B0" w14:textId="64FBB65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Administrador</w:t>
            </w:r>
            <w:r w:rsidR="00213815">
              <w:t xml:space="preserve"> – deseja consultar e locar um </w:t>
            </w:r>
            <w:proofErr w:type="gramStart"/>
            <w:r w:rsidR="00213815">
              <w:t>veiculo</w:t>
            </w:r>
            <w:proofErr w:type="gramEnd"/>
          </w:p>
          <w:p w14:paraId="3E2F44E9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36736C6C" w14:textId="5DA17B65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 xml:space="preserve">Para a opção de consultar, </w:t>
            </w:r>
            <w:r w:rsidR="00213815">
              <w:t xml:space="preserve">o veículo </w:t>
            </w:r>
            <w:r>
              <w:t xml:space="preserve">deve estar </w:t>
            </w:r>
            <w:r w:rsidR="00213815">
              <w:t xml:space="preserve">registrado </w:t>
            </w:r>
            <w:r>
              <w:t>no sistema.</w:t>
            </w:r>
          </w:p>
          <w:p w14:paraId="0513338B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4CAD19D6" w14:textId="52615262" w:rsidR="00D13E6B" w:rsidRPr="00CB6042" w:rsidRDefault="00213815" w:rsidP="00D13E6B">
            <w:pPr>
              <w:autoSpaceDE w:val="0"/>
              <w:spacing w:after="0" w:line="360" w:lineRule="auto"/>
              <w:jc w:val="both"/>
            </w:pPr>
            <w:r>
              <w:t>No caso de locação o status do veiculo deve mudar para Locado.</w:t>
            </w:r>
          </w:p>
          <w:p w14:paraId="27C50561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4C6C1D86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AB57BDD" w14:textId="2DC79862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213815">
              <w:rPr>
                <w:lang w:eastAsia="pt-BR"/>
              </w:rPr>
              <w:t>Locação</w:t>
            </w:r>
            <w:r w:rsidRPr="00CB6042">
              <w:rPr>
                <w:lang w:eastAsia="pt-BR"/>
              </w:rPr>
              <w:t>”;</w:t>
            </w:r>
          </w:p>
          <w:p w14:paraId="4F5DB37D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8BB92F5" w14:textId="3F26807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213815">
              <w:rPr>
                <w:lang w:eastAsia="pt-BR"/>
              </w:rPr>
              <w:t>locar</w:t>
            </w:r>
            <w:r w:rsidRPr="00CB6042">
              <w:rPr>
                <w:lang w:eastAsia="pt-BR"/>
              </w:rPr>
              <w:t>;</w:t>
            </w:r>
          </w:p>
          <w:p w14:paraId="2F01A4F6" w14:textId="3E6E46A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C0565B">
              <w:rPr>
                <w:lang w:eastAsia="pt-BR"/>
              </w:rPr>
              <w:t>qual veículo e qual período que ele irá utilizar</w:t>
            </w:r>
            <w:r w:rsidR="00456A18">
              <w:rPr>
                <w:lang w:eastAsia="pt-BR"/>
              </w:rPr>
              <w:t xml:space="preserve"> o veículo.</w:t>
            </w:r>
          </w:p>
          <w:p w14:paraId="6D2230AE" w14:textId="3091DE7C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456A18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3B26FB5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7F744D30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2BC233DC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544C377E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0AF9BBF0" w14:textId="1873E760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</w:t>
            </w:r>
            <w:r w:rsidR="00B70C10">
              <w:rPr>
                <w:lang w:eastAsia="pt-BR"/>
              </w:rPr>
              <w:t>pletos o sistema informa a MSG15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29AB8D87" w14:textId="77777777" w:rsidR="00D13E6B" w:rsidRPr="00CB6042" w:rsidRDefault="00D13E6B" w:rsidP="00D13E6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5613562" w14:textId="20499150" w:rsidR="00D13E6B" w:rsidRPr="00CB6042" w:rsidRDefault="00D13E6B" w:rsidP="00D13E6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 w:rsidR="00B70C10">
              <w:rPr>
                <w:lang w:eastAsia="pt-BR"/>
              </w:rPr>
              <w:t>sistema apresenta mensagem MSG16</w:t>
            </w:r>
            <w:r>
              <w:rPr>
                <w:lang w:eastAsia="pt-BR"/>
              </w:rPr>
              <w:t xml:space="preserve">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38BD816" w14:textId="77777777" w:rsidR="00D13E6B" w:rsidRDefault="00D13E6B" w:rsidP="00E14FA1">
      <w:pPr>
        <w:autoSpaceDE w:val="0"/>
        <w:spacing w:after="0" w:line="360" w:lineRule="auto"/>
        <w:jc w:val="both"/>
      </w:pPr>
    </w:p>
    <w:p w14:paraId="03DB9CEB" w14:textId="77777777" w:rsidR="00663683" w:rsidRPr="00CB6042" w:rsidRDefault="00663683" w:rsidP="00663683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663683" w:rsidRPr="00CB6042" w14:paraId="15288B4C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F9F3E" w14:textId="1F86A5A8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7805F5">
              <w:rPr>
                <w:bCs/>
                <w:lang w:eastAsia="pt-BR"/>
              </w:rPr>
              <w:t>Efetuar pagamento</w:t>
            </w:r>
          </w:p>
          <w:p w14:paraId="272CC605" w14:textId="0D7F8971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BA7E91">
              <w:rPr>
                <w:lang w:eastAsia="pt-BR"/>
              </w:rPr>
              <w:t>Usuário</w:t>
            </w:r>
          </w:p>
          <w:p w14:paraId="7BB5860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DE2CC8B" w14:textId="317D798C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lang w:eastAsia="pt-BR"/>
              </w:rPr>
              <w:t>Usuário</w:t>
            </w:r>
            <w:r w:rsidRPr="00CB6042">
              <w:t xml:space="preserve"> </w:t>
            </w:r>
            <w:r w:rsidR="00663683" w:rsidRPr="00CB6042">
              <w:t xml:space="preserve">– </w:t>
            </w:r>
            <w:r>
              <w:t>deseja pagar locação.</w:t>
            </w:r>
          </w:p>
          <w:p w14:paraId="00CDFE31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99D3D7E" w14:textId="2C822E62" w:rsidR="00663683" w:rsidRPr="00CB6042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efetuar o pagamento e necessário efetuar a locação</w:t>
            </w:r>
          </w:p>
          <w:p w14:paraId="45B6A106" w14:textId="09125ABA" w:rsidR="00663683" w:rsidRPr="00BA7E91" w:rsidRDefault="00BA7E91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Pós-Condições:</w:t>
            </w:r>
          </w:p>
          <w:p w14:paraId="0A4C408B" w14:textId="0B5585A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  <w:r w:rsidR="00BA7E91">
              <w:t xml:space="preserve">Apos pagamento será feita a retirada do </w:t>
            </w:r>
            <w:proofErr w:type="gramStart"/>
            <w:r w:rsidR="00BA7E91">
              <w:t>veiculo</w:t>
            </w:r>
            <w:proofErr w:type="gramEnd"/>
          </w:p>
          <w:p w14:paraId="2A54D469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Fluxo Principal:</w:t>
            </w:r>
          </w:p>
          <w:p w14:paraId="136597AA" w14:textId="5E595D24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 w:rsidR="00BA7E91">
              <w:rPr>
                <w:lang w:eastAsia="pt-BR"/>
              </w:rPr>
              <w:t>Pagamento</w:t>
            </w:r>
            <w:r w:rsidRPr="00CB6042">
              <w:rPr>
                <w:lang w:eastAsia="pt-BR"/>
              </w:rPr>
              <w:t>”;</w:t>
            </w:r>
          </w:p>
          <w:p w14:paraId="3B780E3A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07C6AD20" w14:textId="1BCE31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 w:rsidR="00BA7E91">
              <w:rPr>
                <w:lang w:eastAsia="pt-BR"/>
              </w:rPr>
              <w:t>pagar</w:t>
            </w:r>
            <w:r w:rsidRPr="00CB6042">
              <w:rPr>
                <w:lang w:eastAsia="pt-BR"/>
              </w:rPr>
              <w:t>;</w:t>
            </w:r>
          </w:p>
          <w:p w14:paraId="6BEC673C" w14:textId="58EAA87E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 w:rsidR="00BA7E91">
              <w:rPr>
                <w:lang w:eastAsia="pt-BR"/>
              </w:rPr>
              <w:t>qual a locação</w:t>
            </w:r>
            <w:r w:rsidRPr="00CB6042">
              <w:rPr>
                <w:lang w:eastAsia="pt-BR"/>
              </w:rPr>
              <w:t>,</w:t>
            </w:r>
          </w:p>
          <w:p w14:paraId="674154FE" w14:textId="5CCE13E3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 w:rsidR="00BA7E91">
              <w:rPr>
                <w:lang w:eastAsia="pt-BR"/>
              </w:rPr>
              <w:t>confirma a locação</w:t>
            </w:r>
            <w:r w:rsidRPr="00CB6042">
              <w:rPr>
                <w:lang w:eastAsia="pt-BR"/>
              </w:rPr>
              <w:t>;</w:t>
            </w:r>
          </w:p>
          <w:p w14:paraId="50667933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06448D12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EE4A277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7439682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95E61FC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14E1E015" w14:textId="77777777" w:rsidR="00663683" w:rsidRPr="00CB6042" w:rsidRDefault="00663683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385E4FCF" w14:textId="77777777" w:rsidR="00663683" w:rsidRPr="00CB6042" w:rsidRDefault="00663683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4430167D" w14:textId="77777777" w:rsidR="00663683" w:rsidRPr="00CB6042" w:rsidRDefault="00663683" w:rsidP="00E14FA1">
      <w:pPr>
        <w:autoSpaceDE w:val="0"/>
        <w:spacing w:after="0" w:line="360" w:lineRule="auto"/>
        <w:jc w:val="both"/>
      </w:pPr>
    </w:p>
    <w:p w14:paraId="18E837A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6DD8443E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AAB651" w14:textId="28948DF0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Retirar veículo</w:t>
            </w:r>
          </w:p>
          <w:p w14:paraId="7320F5F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528851C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52B62BB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31B7DEF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75F0F77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851FB8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3C2C24F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0493024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16CB42E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ED1402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0C95E0A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CD8E02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571D194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1260A20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20348E1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1B3C780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lastRenderedPageBreak/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79D6672E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3141557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2784C3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4C0F896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0B163412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6D42FCC3" w14:textId="77777777" w:rsidR="00AD5009" w:rsidRPr="00CB6042" w:rsidRDefault="00AD5009" w:rsidP="00E14FA1">
      <w:pPr>
        <w:ind w:left="720"/>
        <w:jc w:val="both"/>
      </w:pPr>
    </w:p>
    <w:p w14:paraId="6615FA70" w14:textId="77777777" w:rsidR="007805F5" w:rsidRPr="00CB6042" w:rsidRDefault="007805F5" w:rsidP="007805F5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805F5" w:rsidRPr="00CB6042" w14:paraId="4B27E946" w14:textId="77777777" w:rsidTr="00C0565B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359B1D" w14:textId="27D02F6B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>
              <w:rPr>
                <w:bCs/>
                <w:lang w:eastAsia="pt-BR"/>
              </w:rPr>
              <w:t>Devolver Veículo.</w:t>
            </w:r>
          </w:p>
          <w:p w14:paraId="478C8E1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Ator Principal:</w:t>
            </w:r>
            <w:r w:rsidRPr="00CB6042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cliente</w:t>
            </w:r>
          </w:p>
          <w:p w14:paraId="7634BBA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600F328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proofErr w:type="gramStart"/>
            <w:r>
              <w:rPr>
                <w:lang w:eastAsia="pt-BR"/>
              </w:rPr>
              <w:t>cliente</w:t>
            </w:r>
            <w:proofErr w:type="gramEnd"/>
            <w:r w:rsidRPr="00CB6042">
              <w:t xml:space="preserve"> – deseja consultar, comprar, alterar ou excluir uma </w:t>
            </w:r>
            <w:r>
              <w:t>Marca</w:t>
            </w:r>
          </w:p>
          <w:p w14:paraId="42126ED6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5832E30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>
              <w:t>Para a opção de consultar, alterar e excluir a marca deve estar cadastrada no sistema.</w:t>
            </w:r>
          </w:p>
          <w:p w14:paraId="333B805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CB787CA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</w:pPr>
            <w:r>
              <w:t>Uma marca</w:t>
            </w:r>
            <w:r w:rsidRPr="00CB6042">
              <w:t xml:space="preserve"> nova é </w:t>
            </w:r>
            <w:proofErr w:type="gramStart"/>
            <w:r w:rsidRPr="00CB6042">
              <w:t>inserido</w:t>
            </w:r>
            <w:proofErr w:type="gramEnd"/>
            <w:r w:rsidRPr="00CB6042">
              <w:t xml:space="preserve"> no </w:t>
            </w:r>
            <w:r>
              <w:t>sistema no caso de cadastro</w:t>
            </w:r>
            <w:r w:rsidRPr="00CB6042">
              <w:t>.</w:t>
            </w:r>
          </w:p>
          <w:p w14:paraId="77E0FF5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.</w:t>
            </w:r>
          </w:p>
          <w:p w14:paraId="0DB1685B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69FD2F5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</w:t>
            </w:r>
            <w:r>
              <w:rPr>
                <w:lang w:eastAsia="pt-BR"/>
              </w:rPr>
              <w:t>Cadastrar</w:t>
            </w:r>
            <w:r w:rsidRPr="00CB6042">
              <w:rPr>
                <w:lang w:eastAsia="pt-BR"/>
              </w:rPr>
              <w:t>”;</w:t>
            </w:r>
          </w:p>
          <w:p w14:paraId="310D2279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5FF052F2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 O ator escolhe </w:t>
            </w:r>
            <w:r>
              <w:rPr>
                <w:lang w:eastAsia="pt-BR"/>
              </w:rPr>
              <w:t>marca</w:t>
            </w:r>
            <w:r w:rsidRPr="00CB6042">
              <w:rPr>
                <w:lang w:eastAsia="pt-BR"/>
              </w:rPr>
              <w:t>;</w:t>
            </w:r>
          </w:p>
          <w:p w14:paraId="21AB09B3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4. O ator informa </w:t>
            </w:r>
            <w:r>
              <w:rPr>
                <w:lang w:eastAsia="pt-BR"/>
              </w:rPr>
              <w:t>a marca</w:t>
            </w:r>
            <w:r w:rsidRPr="00CB6042">
              <w:rPr>
                <w:lang w:eastAsia="pt-BR"/>
              </w:rPr>
              <w:t>,</w:t>
            </w:r>
          </w:p>
          <w:p w14:paraId="399FCE34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5. O ator </w:t>
            </w:r>
            <w:r>
              <w:rPr>
                <w:lang w:eastAsia="pt-BR"/>
              </w:rPr>
              <w:t>confirma o cadastro</w:t>
            </w:r>
            <w:r w:rsidRPr="00CB6042">
              <w:rPr>
                <w:lang w:eastAsia="pt-BR"/>
              </w:rPr>
              <w:t>;</w:t>
            </w:r>
          </w:p>
          <w:p w14:paraId="42B660E1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9AF7638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 O sistema grava informações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>;</w:t>
            </w:r>
          </w:p>
          <w:p w14:paraId="0B57446C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>
              <w:rPr>
                <w:lang w:eastAsia="pt-BR"/>
              </w:rPr>
              <w:t>8</w:t>
            </w:r>
            <w:r w:rsidRPr="00CB6042">
              <w:rPr>
                <w:lang w:eastAsia="pt-BR"/>
              </w:rPr>
              <w:t>. O sistema retorna mensagem ao ator.</w:t>
            </w:r>
          </w:p>
          <w:p w14:paraId="2DE8A34D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0CD8010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</w:t>
            </w:r>
            <w:r>
              <w:rPr>
                <w:lang w:eastAsia="pt-BR"/>
              </w:rPr>
              <w:t xml:space="preserve"> Dados incompletos o sistema informa a MSG06 e retorna ao passo </w:t>
            </w:r>
            <w:proofErr w:type="gramStart"/>
            <w:r w:rsidRPr="00CB6042">
              <w:rPr>
                <w:lang w:eastAsia="pt-BR"/>
              </w:rPr>
              <w:t>4</w:t>
            </w:r>
            <w:proofErr w:type="gramEnd"/>
          </w:p>
          <w:p w14:paraId="76B6BD67" w14:textId="77777777" w:rsidR="007805F5" w:rsidRPr="00CB6042" w:rsidRDefault="007805F5" w:rsidP="00C0565B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5B8CFF38" w14:textId="77777777" w:rsidR="007805F5" w:rsidRPr="00CB6042" w:rsidRDefault="007805F5" w:rsidP="00C0565B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</w:t>
            </w:r>
            <w:r>
              <w:rPr>
                <w:lang w:eastAsia="pt-BR"/>
              </w:rPr>
              <w:t>no arquivo</w:t>
            </w:r>
            <w:r w:rsidRPr="00CB6042">
              <w:rPr>
                <w:lang w:eastAsia="pt-BR"/>
              </w:rPr>
              <w:t xml:space="preserve">. O </w:t>
            </w:r>
            <w:r>
              <w:rPr>
                <w:lang w:eastAsia="pt-BR"/>
              </w:rPr>
              <w:t xml:space="preserve">sistema apresenta mensagem MSG12 e retorna ao passo </w:t>
            </w:r>
            <w:proofErr w:type="gramStart"/>
            <w:r>
              <w:rPr>
                <w:lang w:eastAsia="pt-BR"/>
              </w:rPr>
              <w:t>7</w:t>
            </w:r>
            <w:proofErr w:type="gramEnd"/>
            <w:r w:rsidRPr="00CB6042">
              <w:rPr>
                <w:lang w:eastAsia="pt-BR"/>
              </w:rPr>
              <w:t>.</w:t>
            </w:r>
          </w:p>
        </w:tc>
      </w:tr>
    </w:tbl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7608CC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1F4422"/>
    <w:rsid w:val="002118DA"/>
    <w:rsid w:val="00213815"/>
    <w:rsid w:val="00267E16"/>
    <w:rsid w:val="00290385"/>
    <w:rsid w:val="00291B13"/>
    <w:rsid w:val="002A350B"/>
    <w:rsid w:val="002A3AC0"/>
    <w:rsid w:val="002D711F"/>
    <w:rsid w:val="002F3ED8"/>
    <w:rsid w:val="0032136B"/>
    <w:rsid w:val="003B21A9"/>
    <w:rsid w:val="003D202C"/>
    <w:rsid w:val="00415BB1"/>
    <w:rsid w:val="00416416"/>
    <w:rsid w:val="00442A22"/>
    <w:rsid w:val="00456A18"/>
    <w:rsid w:val="00464A0B"/>
    <w:rsid w:val="0048238D"/>
    <w:rsid w:val="004B018A"/>
    <w:rsid w:val="004E158C"/>
    <w:rsid w:val="004E16D6"/>
    <w:rsid w:val="005E3E2A"/>
    <w:rsid w:val="005F3417"/>
    <w:rsid w:val="006231A3"/>
    <w:rsid w:val="00631F48"/>
    <w:rsid w:val="006631EF"/>
    <w:rsid w:val="00663683"/>
    <w:rsid w:val="00685AD5"/>
    <w:rsid w:val="006F78EE"/>
    <w:rsid w:val="007041AC"/>
    <w:rsid w:val="00704D9C"/>
    <w:rsid w:val="00754523"/>
    <w:rsid w:val="007551D1"/>
    <w:rsid w:val="007805F5"/>
    <w:rsid w:val="007879A0"/>
    <w:rsid w:val="007C7672"/>
    <w:rsid w:val="007F2616"/>
    <w:rsid w:val="008A4EC5"/>
    <w:rsid w:val="008B5E5E"/>
    <w:rsid w:val="008C0374"/>
    <w:rsid w:val="008E7113"/>
    <w:rsid w:val="00916827"/>
    <w:rsid w:val="009230A2"/>
    <w:rsid w:val="00972362"/>
    <w:rsid w:val="00994A29"/>
    <w:rsid w:val="009C09C6"/>
    <w:rsid w:val="009D3240"/>
    <w:rsid w:val="00A549F5"/>
    <w:rsid w:val="00A55279"/>
    <w:rsid w:val="00A70CC5"/>
    <w:rsid w:val="00A86661"/>
    <w:rsid w:val="00AC5F8B"/>
    <w:rsid w:val="00AD5009"/>
    <w:rsid w:val="00B05750"/>
    <w:rsid w:val="00B079C5"/>
    <w:rsid w:val="00B23833"/>
    <w:rsid w:val="00B307C2"/>
    <w:rsid w:val="00B6667E"/>
    <w:rsid w:val="00B70C10"/>
    <w:rsid w:val="00B80271"/>
    <w:rsid w:val="00B8309A"/>
    <w:rsid w:val="00BA7920"/>
    <w:rsid w:val="00BA7E91"/>
    <w:rsid w:val="00BD0853"/>
    <w:rsid w:val="00C0565B"/>
    <w:rsid w:val="00C30E76"/>
    <w:rsid w:val="00C41B60"/>
    <w:rsid w:val="00C512D0"/>
    <w:rsid w:val="00C53A6D"/>
    <w:rsid w:val="00C57D99"/>
    <w:rsid w:val="00C6618E"/>
    <w:rsid w:val="00C94376"/>
    <w:rsid w:val="00CB6042"/>
    <w:rsid w:val="00CB627B"/>
    <w:rsid w:val="00D13E6B"/>
    <w:rsid w:val="00D16297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57638"/>
    <w:rsid w:val="00E75762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94376"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94376"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CA17A-AE3B-437B-811A-2EBEF225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3316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Silvinha</dc:creator>
  <cp:lastModifiedBy>Joao</cp:lastModifiedBy>
  <cp:revision>3</cp:revision>
  <cp:lastPrinted>1901-01-01T03:00:00Z</cp:lastPrinted>
  <dcterms:created xsi:type="dcterms:W3CDTF">2017-06-19T22:37:00Z</dcterms:created>
  <dcterms:modified xsi:type="dcterms:W3CDTF">2017-06-19T23:11:00Z</dcterms:modified>
</cp:coreProperties>
</file>